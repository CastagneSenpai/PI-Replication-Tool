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60053E"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E60053F" w14:textId="4FF15FB5" w:rsidR="00EF716D" w:rsidRPr="00B141C8" w:rsidRDefault="00A022FC" w:rsidP="00A022FC">
      <w:pPr>
        <w:tabs>
          <w:tab w:val="left" w:pos="8415"/>
        </w:tabs>
        <w:suppressAutoHyphens w:val="0"/>
        <w:spacing w:before="0" w:after="0"/>
        <w:jc w:val="left"/>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ab/>
      </w:r>
    </w:p>
    <w:p w14:paraId="2E600540"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E600541" w14:textId="77777777" w:rsidR="00EF716D" w:rsidRPr="00B141C8" w:rsidRDefault="00EF716D">
      <w:pPr>
        <w:suppressAutoHyphens w:val="0"/>
        <w:spacing w:before="0" w:after="0"/>
        <w:jc w:val="left"/>
        <w:rPr>
          <w:rFonts w:asciiTheme="minorHAnsi" w:hAnsiTheme="minorHAnsi"/>
          <w:b/>
          <w:color w:val="1F497D" w:themeColor="text2"/>
          <w:sz w:val="56"/>
          <w:lang w:val="en-US"/>
        </w:rPr>
      </w:pPr>
    </w:p>
    <w:p w14:paraId="21E888AD" w14:textId="77777777" w:rsidR="00782FCF" w:rsidRPr="00B141C8" w:rsidRDefault="00782FCF" w:rsidP="00782FCF">
      <w:pPr>
        <w:pStyle w:val="En-tte"/>
        <w:spacing w:before="30"/>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PI Replication Manager v1.0.0</w:t>
      </w:r>
    </w:p>
    <w:p w14:paraId="2E600543" w14:textId="44C4E0D0" w:rsidR="009C5E96" w:rsidRPr="00B141C8" w:rsidRDefault="00A022FC" w:rsidP="00782FCF">
      <w:pPr>
        <w:pStyle w:val="Normalaprstbl"/>
        <w:spacing w:before="60"/>
        <w:jc w:val="center"/>
        <w:outlineLvl w:val="0"/>
        <w:rPr>
          <w:rFonts w:asciiTheme="minorHAnsi" w:hAnsiTheme="minorHAnsi"/>
          <w:b/>
          <w:color w:val="1F497D" w:themeColor="text2"/>
          <w:sz w:val="56"/>
          <w:lang w:val="en-US"/>
        </w:rPr>
      </w:pPr>
      <w:r w:rsidRPr="00B141C8">
        <w:rPr>
          <w:rFonts w:asciiTheme="minorHAnsi" w:hAnsiTheme="minorHAnsi"/>
          <w:b/>
          <w:color w:val="1F497D" w:themeColor="text2"/>
          <w:sz w:val="56"/>
          <w:lang w:val="en-US"/>
        </w:rPr>
        <w:t>User Manual</w:t>
      </w:r>
    </w:p>
    <w:p w14:paraId="2E600544" w14:textId="77777777" w:rsidR="001F26DE" w:rsidRPr="00B141C8"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106615560"/>
      <w:bookmarkEnd w:id="0"/>
      <w:bookmarkEnd w:id="1"/>
      <w:bookmarkEnd w:id="2"/>
      <w:bookmarkEnd w:id="3"/>
      <w:bookmarkEnd w:id="4"/>
      <w:bookmarkEnd w:id="5"/>
      <w:bookmarkEnd w:id="6"/>
      <w:bookmarkEnd w:id="7"/>
      <w:bookmarkEnd w:id="8"/>
      <w:bookmarkEnd w:id="9"/>
      <w:r w:rsidRPr="00B141C8">
        <w:rPr>
          <w:lang w:val="en-US"/>
        </w:rPr>
        <w:lastRenderedPageBreak/>
        <w:t>VERSIONING AND CONTROL VALIDATION</w:t>
      </w:r>
      <w:bookmarkEnd w:id="10"/>
    </w:p>
    <w:p w14:paraId="2E600545" w14:textId="77777777" w:rsidR="001F26DE" w:rsidRPr="00B141C8" w:rsidRDefault="001F26DE" w:rsidP="005B522F">
      <w:pPr>
        <w:pStyle w:val="Titresection"/>
        <w:rPr>
          <w:rFonts w:asciiTheme="minorHAnsi" w:hAnsiTheme="minorHAnsi"/>
          <w:caps w:val="0"/>
          <w:color w:val="1F497D" w:themeColor="text2"/>
          <w:lang w:val="en-US"/>
        </w:rPr>
      </w:pPr>
    </w:p>
    <w:p w14:paraId="2E600546" w14:textId="77777777" w:rsidR="002D5AEE" w:rsidRPr="0070384A" w:rsidRDefault="009C4384" w:rsidP="005B522F">
      <w:pPr>
        <w:pStyle w:val="Titresection"/>
        <w:rPr>
          <w:rFonts w:asciiTheme="minorHAnsi" w:hAnsiTheme="minorHAnsi"/>
          <w:caps w:val="0"/>
          <w:color w:val="1F497D" w:themeColor="text2"/>
          <w:lang w:val="en-US"/>
        </w:rPr>
      </w:pPr>
      <w:r w:rsidRPr="0070384A">
        <w:rPr>
          <w:rFonts w:asciiTheme="minorHAnsi" w:hAnsiTheme="minorHAnsi"/>
          <w:caps w:val="0"/>
          <w:color w:val="1F497D" w:themeColor="text2"/>
          <w:lang w:val="en-US"/>
        </w:rPr>
        <w:t>VERSIO</w:t>
      </w:r>
      <w:r w:rsidR="00AB1560" w:rsidRPr="0070384A">
        <w:rPr>
          <w:rFonts w:asciiTheme="minorHAnsi" w:hAnsiTheme="minorHAnsi"/>
          <w:caps w:val="0"/>
          <w:color w:val="1F497D" w:themeColor="text2"/>
          <w:lang w:val="en-US"/>
        </w:rPr>
        <w:t>NING HISTORY</w:t>
      </w:r>
      <w:r w:rsidR="007C474A" w:rsidRPr="0070384A">
        <w:rPr>
          <w:rFonts w:asciiTheme="minorHAnsi" w:hAnsiTheme="minorHAnsi"/>
          <w:caps w:val="0"/>
          <w:color w:val="1F497D" w:themeColor="text2"/>
          <w:lang w:val="en-US"/>
        </w:rPr>
        <w:t xml:space="preserve"> </w:t>
      </w:r>
    </w:p>
    <w:p w14:paraId="2E600547" w14:textId="77777777" w:rsidR="002D5AEE" w:rsidRPr="0070384A" w:rsidRDefault="002D5AEE" w:rsidP="005B522F">
      <w:pPr>
        <w:rPr>
          <w:rFonts w:asciiTheme="minorHAnsi" w:hAnsiTheme="minorHAnsi"/>
          <w:color w:val="1F497D" w:themeColor="text2"/>
          <w:lang w:val="en-US"/>
        </w:rPr>
      </w:pPr>
    </w:p>
    <w:tbl>
      <w:tblPr>
        <w:tblW w:w="97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B141C8" w14:paraId="2E60054C" w14:textId="77777777" w:rsidTr="00B312CF">
        <w:trPr>
          <w:jc w:val="center"/>
        </w:trPr>
        <w:tc>
          <w:tcPr>
            <w:tcW w:w="986" w:type="dxa"/>
            <w:tcBorders>
              <w:bottom w:val="single" w:sz="4" w:space="0" w:color="auto"/>
            </w:tcBorders>
          </w:tcPr>
          <w:p w14:paraId="2E600548" w14:textId="77777777" w:rsidR="002D5AEE" w:rsidRPr="00B141C8" w:rsidRDefault="002D5AEE"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Version</w:t>
            </w:r>
          </w:p>
        </w:tc>
        <w:tc>
          <w:tcPr>
            <w:tcW w:w="2552" w:type="dxa"/>
            <w:tcBorders>
              <w:bottom w:val="single" w:sz="4" w:space="0" w:color="auto"/>
            </w:tcBorders>
          </w:tcPr>
          <w:p w14:paraId="2E600549" w14:textId="77777777" w:rsidR="002D5AEE" w:rsidRPr="00B141C8" w:rsidRDefault="00AB1560"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AUTHOR</w:t>
            </w:r>
          </w:p>
        </w:tc>
        <w:tc>
          <w:tcPr>
            <w:tcW w:w="4894" w:type="dxa"/>
            <w:tcBorders>
              <w:bottom w:val="single" w:sz="4" w:space="0" w:color="auto"/>
            </w:tcBorders>
          </w:tcPr>
          <w:p w14:paraId="2E60054A" w14:textId="77777777" w:rsidR="002D5AEE" w:rsidRPr="00B141C8" w:rsidRDefault="009C4384"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REVISION</w:t>
            </w:r>
          </w:p>
        </w:tc>
        <w:tc>
          <w:tcPr>
            <w:tcW w:w="1342" w:type="dxa"/>
            <w:tcBorders>
              <w:bottom w:val="single" w:sz="4" w:space="0" w:color="auto"/>
            </w:tcBorders>
          </w:tcPr>
          <w:p w14:paraId="2E60054B" w14:textId="77777777" w:rsidR="002D5AEE" w:rsidRPr="00B141C8" w:rsidRDefault="002D5AEE" w:rsidP="005B522F">
            <w:pPr>
              <w:pStyle w:val="TitreTableau"/>
              <w:jc w:val="both"/>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Date</w:t>
            </w:r>
          </w:p>
        </w:tc>
      </w:tr>
      <w:tr w:rsidR="00D71D8F" w:rsidRPr="00B141C8" w14:paraId="2E600551"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4D" w14:textId="77777777" w:rsidR="00D71D8F" w:rsidRPr="0070384A" w:rsidRDefault="00D71D8F" w:rsidP="0070384A">
            <w:pPr>
              <w:rPr>
                <w:lang w:val="en-US"/>
              </w:rPr>
            </w:pPr>
            <w:r w:rsidRPr="0070384A">
              <w:rPr>
                <w:lang w:val="en-US"/>
              </w:rPr>
              <w:t>1.0</w:t>
            </w:r>
          </w:p>
        </w:tc>
        <w:tc>
          <w:tcPr>
            <w:tcW w:w="2552" w:type="dxa"/>
            <w:tcBorders>
              <w:top w:val="single" w:sz="4" w:space="0" w:color="auto"/>
              <w:left w:val="single" w:sz="4" w:space="0" w:color="auto"/>
              <w:bottom w:val="single" w:sz="4" w:space="0" w:color="auto"/>
              <w:right w:val="single" w:sz="4" w:space="0" w:color="auto"/>
            </w:tcBorders>
          </w:tcPr>
          <w:p w14:paraId="2E60054E" w14:textId="2017F45E" w:rsidR="00D71D8F" w:rsidRPr="0070384A" w:rsidRDefault="00782FCF" w:rsidP="0070384A">
            <w:pPr>
              <w:rPr>
                <w:lang w:val="en-US"/>
              </w:rPr>
            </w:pPr>
            <w:r w:rsidRPr="0070384A">
              <w:rPr>
                <w:lang w:val="en-US"/>
              </w:rPr>
              <w:t xml:space="preserve">Romain </w:t>
            </w:r>
            <w:proofErr w:type="spellStart"/>
            <w:r w:rsidRPr="0070384A">
              <w:rPr>
                <w:lang w:val="en-US"/>
              </w:rPr>
              <w:t>Castagné</w:t>
            </w:r>
            <w:proofErr w:type="spellEnd"/>
            <w:r w:rsidRPr="0070384A">
              <w:rPr>
                <w:lang w:val="en-US"/>
              </w:rPr>
              <w:t xml:space="preserve"> (</w:t>
            </w:r>
            <w:r w:rsidR="00D71D8F" w:rsidRPr="0070384A">
              <w:rPr>
                <w:lang w:val="en-US"/>
              </w:rPr>
              <w:t>CGI</w:t>
            </w:r>
            <w:r w:rsidRPr="0070384A">
              <w:rPr>
                <w:lang w:val="en-US"/>
              </w:rPr>
              <w:t>)</w:t>
            </w:r>
          </w:p>
        </w:tc>
        <w:tc>
          <w:tcPr>
            <w:tcW w:w="4894" w:type="dxa"/>
            <w:tcBorders>
              <w:top w:val="single" w:sz="4" w:space="0" w:color="auto"/>
              <w:left w:val="single" w:sz="4" w:space="0" w:color="auto"/>
              <w:bottom w:val="single" w:sz="4" w:space="0" w:color="auto"/>
              <w:right w:val="single" w:sz="4" w:space="0" w:color="auto"/>
            </w:tcBorders>
          </w:tcPr>
          <w:p w14:paraId="2E60054F" w14:textId="77777777" w:rsidR="00D71D8F" w:rsidRPr="0070384A" w:rsidRDefault="00D71D8F" w:rsidP="00B312CF">
            <w:pPr>
              <w:rPr>
                <w:lang w:val="en-US"/>
              </w:rPr>
            </w:pPr>
            <w:r w:rsidRPr="0070384A">
              <w:rPr>
                <w:lang w:val="en-US"/>
              </w:rPr>
              <w:t>First review</w:t>
            </w:r>
          </w:p>
        </w:tc>
        <w:tc>
          <w:tcPr>
            <w:tcW w:w="1342" w:type="dxa"/>
            <w:tcBorders>
              <w:top w:val="single" w:sz="4" w:space="0" w:color="auto"/>
              <w:left w:val="single" w:sz="4" w:space="0" w:color="auto"/>
              <w:bottom w:val="single" w:sz="4" w:space="0" w:color="auto"/>
              <w:right w:val="single" w:sz="4" w:space="0" w:color="auto"/>
            </w:tcBorders>
          </w:tcPr>
          <w:p w14:paraId="2E600550" w14:textId="6151509D" w:rsidR="00D71D8F" w:rsidRPr="0070384A" w:rsidRDefault="00B312CF" w:rsidP="00B312CF">
            <w:pPr>
              <w:rPr>
                <w:lang w:val="en-US"/>
              </w:rPr>
            </w:pPr>
            <w:r w:rsidRPr="0070384A">
              <w:rPr>
                <w:lang w:val="en-US"/>
              </w:rPr>
              <w:t>2022-06-17</w:t>
            </w:r>
          </w:p>
        </w:tc>
      </w:tr>
      <w:tr w:rsidR="00B312CF" w:rsidRPr="00B141C8" w14:paraId="2E600556"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2" w14:textId="6AF61AEC" w:rsidR="00B312CF" w:rsidRPr="0070384A" w:rsidRDefault="00B312CF" w:rsidP="00B312CF">
            <w:pPr>
              <w:rPr>
                <w:lang w:val="en-US"/>
              </w:rPr>
            </w:pPr>
            <w:r w:rsidRPr="0070384A">
              <w:rPr>
                <w:lang w:val="en-US"/>
              </w:rPr>
              <w:t>1.0</w:t>
            </w:r>
          </w:p>
        </w:tc>
        <w:tc>
          <w:tcPr>
            <w:tcW w:w="2552" w:type="dxa"/>
            <w:tcBorders>
              <w:top w:val="single" w:sz="4" w:space="0" w:color="auto"/>
              <w:left w:val="single" w:sz="4" w:space="0" w:color="auto"/>
              <w:bottom w:val="single" w:sz="4" w:space="0" w:color="auto"/>
              <w:right w:val="single" w:sz="4" w:space="0" w:color="auto"/>
            </w:tcBorders>
          </w:tcPr>
          <w:p w14:paraId="2E600553" w14:textId="417EE5C9" w:rsidR="00B312CF" w:rsidRPr="0070384A" w:rsidRDefault="00B312CF" w:rsidP="00B312CF">
            <w:pPr>
              <w:rPr>
                <w:lang w:val="en-US"/>
              </w:rPr>
            </w:pPr>
            <w:r w:rsidRPr="0070384A">
              <w:rPr>
                <w:lang w:val="en-US"/>
              </w:rPr>
              <w:t>Anthony Sabathier (CPY)</w:t>
            </w:r>
          </w:p>
        </w:tc>
        <w:tc>
          <w:tcPr>
            <w:tcW w:w="4894" w:type="dxa"/>
            <w:tcBorders>
              <w:top w:val="single" w:sz="4" w:space="0" w:color="auto"/>
              <w:left w:val="single" w:sz="4" w:space="0" w:color="auto"/>
              <w:bottom w:val="single" w:sz="4" w:space="0" w:color="auto"/>
              <w:right w:val="single" w:sz="4" w:space="0" w:color="auto"/>
            </w:tcBorders>
          </w:tcPr>
          <w:p w14:paraId="2E600554" w14:textId="3584EF2F" w:rsidR="00B312CF" w:rsidRPr="0070384A" w:rsidRDefault="00B312CF" w:rsidP="00B312CF">
            <w:pPr>
              <w:rPr>
                <w:lang w:val="en-US"/>
              </w:rPr>
            </w:pPr>
            <w:r w:rsidRPr="0070384A">
              <w:rPr>
                <w:lang w:val="en-US"/>
              </w:rPr>
              <w:t>CPY review</w:t>
            </w:r>
          </w:p>
        </w:tc>
        <w:tc>
          <w:tcPr>
            <w:tcW w:w="1342" w:type="dxa"/>
            <w:tcBorders>
              <w:top w:val="single" w:sz="4" w:space="0" w:color="auto"/>
              <w:left w:val="single" w:sz="4" w:space="0" w:color="auto"/>
              <w:bottom w:val="single" w:sz="4" w:space="0" w:color="auto"/>
              <w:right w:val="single" w:sz="4" w:space="0" w:color="auto"/>
            </w:tcBorders>
          </w:tcPr>
          <w:p w14:paraId="2E600555" w14:textId="172CF0CA" w:rsidR="00B312CF" w:rsidRPr="0070384A" w:rsidRDefault="00B312CF" w:rsidP="00B312CF">
            <w:pPr>
              <w:rPr>
                <w:lang w:val="en-US"/>
              </w:rPr>
            </w:pPr>
            <w:r w:rsidRPr="0070384A">
              <w:rPr>
                <w:lang w:val="en-US"/>
              </w:rPr>
              <w:t>2022-07-01</w:t>
            </w:r>
          </w:p>
        </w:tc>
      </w:tr>
      <w:tr w:rsidR="00B312CF" w:rsidRPr="00B141C8" w14:paraId="2E60055B"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7"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58"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59"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5A"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0"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5C"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5D"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5E"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5F"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5"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61"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62"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63"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64" w14:textId="77777777" w:rsidR="00B312CF" w:rsidRPr="0070384A" w:rsidRDefault="00B312CF" w:rsidP="00B312CF">
            <w:pPr>
              <w:rPr>
                <w:rFonts w:asciiTheme="minorHAnsi" w:hAnsiTheme="minorHAnsi"/>
                <w:color w:val="1F497D" w:themeColor="text2"/>
                <w:sz w:val="20"/>
                <w:lang w:val="en-US"/>
              </w:rPr>
            </w:pPr>
          </w:p>
        </w:tc>
      </w:tr>
      <w:tr w:rsidR="00B312CF" w:rsidRPr="00B141C8" w14:paraId="2E60056A" w14:textId="77777777" w:rsidTr="00B312CF">
        <w:trPr>
          <w:jc w:val="center"/>
        </w:trPr>
        <w:tc>
          <w:tcPr>
            <w:tcW w:w="986" w:type="dxa"/>
            <w:tcBorders>
              <w:top w:val="single" w:sz="4" w:space="0" w:color="auto"/>
              <w:left w:val="single" w:sz="4" w:space="0" w:color="auto"/>
              <w:bottom w:val="single" w:sz="4" w:space="0" w:color="auto"/>
              <w:right w:val="single" w:sz="4" w:space="0" w:color="auto"/>
            </w:tcBorders>
          </w:tcPr>
          <w:p w14:paraId="2E600566" w14:textId="77777777" w:rsidR="00B312CF" w:rsidRPr="0070384A" w:rsidRDefault="00B312CF" w:rsidP="00B312C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2E600567" w14:textId="77777777" w:rsidR="00B312CF" w:rsidRPr="0070384A" w:rsidRDefault="00B312CF" w:rsidP="00B312C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2E600568" w14:textId="77777777" w:rsidR="00B312CF" w:rsidRPr="0070384A" w:rsidRDefault="00B312CF" w:rsidP="00B312C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2E600569" w14:textId="77777777" w:rsidR="00B312CF" w:rsidRPr="0070384A" w:rsidRDefault="00B312CF" w:rsidP="00B312CF">
            <w:pPr>
              <w:rPr>
                <w:rFonts w:asciiTheme="minorHAnsi" w:hAnsiTheme="minorHAnsi"/>
                <w:color w:val="1F497D" w:themeColor="text2"/>
                <w:sz w:val="20"/>
                <w:lang w:val="en-US"/>
              </w:rPr>
            </w:pPr>
          </w:p>
        </w:tc>
      </w:tr>
    </w:tbl>
    <w:p w14:paraId="2E60056B" w14:textId="77777777" w:rsidR="002D5AEE" w:rsidRPr="0070384A" w:rsidRDefault="002D5AEE" w:rsidP="005B522F">
      <w:pPr>
        <w:rPr>
          <w:rFonts w:asciiTheme="minorHAnsi" w:hAnsiTheme="minorHAnsi"/>
          <w:color w:val="1F497D" w:themeColor="text2"/>
          <w:lang w:val="en-US"/>
        </w:rPr>
      </w:pPr>
    </w:p>
    <w:p w14:paraId="2E60056C" w14:textId="77777777" w:rsidR="00977B7C" w:rsidRPr="0070384A" w:rsidRDefault="00977B7C" w:rsidP="005B522F">
      <w:pPr>
        <w:rPr>
          <w:rFonts w:asciiTheme="minorHAnsi" w:hAnsiTheme="minorHAnsi"/>
          <w:color w:val="1F497D" w:themeColor="text2"/>
          <w:lang w:val="en-US"/>
        </w:rPr>
      </w:pPr>
    </w:p>
    <w:p w14:paraId="2E60056D" w14:textId="77777777" w:rsidR="001F3C49" w:rsidRPr="0070384A" w:rsidRDefault="00EF063F" w:rsidP="001F3C49">
      <w:pPr>
        <w:pStyle w:val="Titresection"/>
        <w:rPr>
          <w:rFonts w:asciiTheme="minorHAnsi" w:hAnsiTheme="minorHAnsi"/>
          <w:caps w:val="0"/>
          <w:color w:val="1F497D" w:themeColor="text2"/>
          <w:lang w:val="en-US"/>
        </w:rPr>
      </w:pPr>
      <w:r w:rsidRPr="0070384A">
        <w:rPr>
          <w:rFonts w:asciiTheme="minorHAnsi" w:hAnsiTheme="minorHAnsi"/>
          <w:caps w:val="0"/>
          <w:color w:val="1F497D" w:themeColor="text2"/>
          <w:lang w:val="en-US"/>
        </w:rPr>
        <w:t>VALIDATION</w:t>
      </w:r>
    </w:p>
    <w:p w14:paraId="2E60056E" w14:textId="77777777" w:rsidR="001F3C49" w:rsidRPr="0070384A" w:rsidRDefault="001F3C49" w:rsidP="001F3C49">
      <w:pPr>
        <w:rPr>
          <w:lang w:val="en-US"/>
        </w:rPr>
      </w:pPr>
    </w:p>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B141C8" w14:paraId="2E600572" w14:textId="77777777" w:rsidTr="00EF063F">
        <w:trPr>
          <w:jc w:val="center"/>
        </w:trPr>
        <w:tc>
          <w:tcPr>
            <w:tcW w:w="1135" w:type="dxa"/>
          </w:tcPr>
          <w:p w14:paraId="2E60056F" w14:textId="77777777" w:rsidR="00EF063F" w:rsidRPr="00B141C8" w:rsidRDefault="00EF063F"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Version</w:t>
            </w:r>
          </w:p>
        </w:tc>
        <w:tc>
          <w:tcPr>
            <w:tcW w:w="5766" w:type="dxa"/>
          </w:tcPr>
          <w:p w14:paraId="2E600570" w14:textId="77777777" w:rsidR="00EF063F" w:rsidRPr="00B141C8" w:rsidRDefault="001569DB"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N</w:t>
            </w:r>
            <w:r w:rsidR="00AB1560" w:rsidRPr="00B141C8">
              <w:rPr>
                <w:rFonts w:asciiTheme="minorHAnsi" w:hAnsiTheme="minorHAnsi"/>
                <w:smallCaps w:val="0"/>
                <w:color w:val="1F497D" w:themeColor="text2"/>
                <w:lang w:val="en-US"/>
              </w:rPr>
              <w:t>ame</w:t>
            </w:r>
          </w:p>
        </w:tc>
        <w:tc>
          <w:tcPr>
            <w:tcW w:w="2390" w:type="dxa"/>
          </w:tcPr>
          <w:p w14:paraId="2E600571" w14:textId="77777777" w:rsidR="00EF063F" w:rsidRPr="00B141C8" w:rsidRDefault="001569DB" w:rsidP="00EF063F">
            <w:pPr>
              <w:pStyle w:val="TitreTableau"/>
              <w:jc w:val="left"/>
              <w:rPr>
                <w:rFonts w:asciiTheme="minorHAnsi" w:hAnsiTheme="minorHAnsi"/>
                <w:smallCaps w:val="0"/>
                <w:color w:val="1F497D" w:themeColor="text2"/>
                <w:lang w:val="en-US"/>
              </w:rPr>
            </w:pPr>
            <w:r w:rsidRPr="00B141C8">
              <w:rPr>
                <w:rFonts w:asciiTheme="minorHAnsi" w:hAnsiTheme="minorHAnsi"/>
                <w:smallCaps w:val="0"/>
                <w:color w:val="1F497D" w:themeColor="text2"/>
                <w:lang w:val="en-US"/>
              </w:rPr>
              <w:t>Date</w:t>
            </w:r>
          </w:p>
        </w:tc>
      </w:tr>
      <w:tr w:rsidR="00EF063F" w:rsidRPr="00B141C8" w14:paraId="2E600576" w14:textId="77777777" w:rsidTr="00EF063F">
        <w:trPr>
          <w:jc w:val="center"/>
        </w:trPr>
        <w:tc>
          <w:tcPr>
            <w:tcW w:w="1135" w:type="dxa"/>
          </w:tcPr>
          <w:p w14:paraId="2E600573" w14:textId="77777777" w:rsidR="00BB20ED" w:rsidRPr="0070384A" w:rsidRDefault="00BB20ED">
            <w:pPr>
              <w:jc w:val="left"/>
              <w:rPr>
                <w:rFonts w:asciiTheme="minorHAnsi" w:hAnsiTheme="minorHAnsi"/>
                <w:color w:val="1F497D" w:themeColor="text2"/>
                <w:sz w:val="20"/>
                <w:lang w:val="en-US"/>
              </w:rPr>
            </w:pPr>
          </w:p>
        </w:tc>
        <w:tc>
          <w:tcPr>
            <w:tcW w:w="5766" w:type="dxa"/>
          </w:tcPr>
          <w:p w14:paraId="2E600574" w14:textId="77777777" w:rsidR="00BB20ED" w:rsidRPr="0070384A" w:rsidRDefault="00BB20ED">
            <w:pPr>
              <w:jc w:val="left"/>
              <w:rPr>
                <w:rFonts w:asciiTheme="minorHAnsi" w:hAnsiTheme="minorHAnsi"/>
                <w:color w:val="1F497D" w:themeColor="text2"/>
                <w:sz w:val="20"/>
                <w:lang w:val="en-US"/>
              </w:rPr>
            </w:pPr>
          </w:p>
        </w:tc>
        <w:tc>
          <w:tcPr>
            <w:tcW w:w="2390" w:type="dxa"/>
          </w:tcPr>
          <w:p w14:paraId="2E600575" w14:textId="77777777" w:rsidR="00BB20ED" w:rsidRPr="0070384A" w:rsidRDefault="00BB20ED">
            <w:pPr>
              <w:jc w:val="left"/>
              <w:rPr>
                <w:rFonts w:asciiTheme="minorHAnsi" w:hAnsiTheme="minorHAnsi"/>
                <w:color w:val="1F497D" w:themeColor="text2"/>
                <w:sz w:val="20"/>
                <w:lang w:val="en-US"/>
              </w:rPr>
            </w:pPr>
          </w:p>
        </w:tc>
      </w:tr>
      <w:tr w:rsidR="00EF063F" w:rsidRPr="00B141C8" w14:paraId="2E60057A" w14:textId="77777777" w:rsidTr="00EF063F">
        <w:trPr>
          <w:jc w:val="center"/>
        </w:trPr>
        <w:tc>
          <w:tcPr>
            <w:tcW w:w="1135" w:type="dxa"/>
          </w:tcPr>
          <w:p w14:paraId="2E600577" w14:textId="77777777" w:rsidR="00BB20ED" w:rsidRPr="0070384A" w:rsidRDefault="00BB20ED">
            <w:pPr>
              <w:jc w:val="left"/>
              <w:rPr>
                <w:rFonts w:asciiTheme="minorHAnsi" w:hAnsiTheme="minorHAnsi"/>
                <w:color w:val="1F497D" w:themeColor="text2"/>
                <w:sz w:val="20"/>
                <w:lang w:val="en-US"/>
              </w:rPr>
            </w:pPr>
          </w:p>
        </w:tc>
        <w:tc>
          <w:tcPr>
            <w:tcW w:w="5766" w:type="dxa"/>
          </w:tcPr>
          <w:p w14:paraId="2E600578" w14:textId="77777777" w:rsidR="00BB20ED" w:rsidRPr="0070384A" w:rsidRDefault="00BB20ED">
            <w:pPr>
              <w:jc w:val="left"/>
              <w:rPr>
                <w:rFonts w:asciiTheme="minorHAnsi" w:hAnsiTheme="minorHAnsi"/>
                <w:color w:val="1F497D" w:themeColor="text2"/>
                <w:sz w:val="20"/>
                <w:lang w:val="en-US"/>
              </w:rPr>
            </w:pPr>
          </w:p>
        </w:tc>
        <w:tc>
          <w:tcPr>
            <w:tcW w:w="2390" w:type="dxa"/>
          </w:tcPr>
          <w:p w14:paraId="2E600579" w14:textId="77777777" w:rsidR="00BB20ED" w:rsidRPr="0070384A" w:rsidRDefault="00BB20ED">
            <w:pPr>
              <w:jc w:val="left"/>
              <w:rPr>
                <w:rFonts w:asciiTheme="minorHAnsi" w:hAnsiTheme="minorHAnsi"/>
                <w:color w:val="1F497D" w:themeColor="text2"/>
                <w:sz w:val="20"/>
                <w:lang w:val="en-US"/>
              </w:rPr>
            </w:pPr>
          </w:p>
        </w:tc>
      </w:tr>
    </w:tbl>
    <w:p w14:paraId="2E60057B" w14:textId="77777777" w:rsidR="001F3C49" w:rsidRPr="0070384A" w:rsidRDefault="001F3C49" w:rsidP="005B522F">
      <w:pPr>
        <w:rPr>
          <w:rFonts w:asciiTheme="minorHAnsi" w:hAnsiTheme="minorHAnsi"/>
          <w:color w:val="1F497D" w:themeColor="text2"/>
          <w:lang w:val="en-US"/>
        </w:rPr>
      </w:pPr>
    </w:p>
    <w:p w14:paraId="2E60057C" w14:textId="77777777" w:rsidR="002D5AEE" w:rsidRPr="0070384A" w:rsidRDefault="002D5AEE" w:rsidP="005B522F">
      <w:pPr>
        <w:rPr>
          <w:rFonts w:asciiTheme="minorHAnsi" w:hAnsiTheme="minorHAnsi"/>
          <w:color w:val="1F497D" w:themeColor="text2"/>
          <w:lang w:val="en-US"/>
        </w:rPr>
      </w:pPr>
    </w:p>
    <w:p w14:paraId="2E60057D" w14:textId="77777777" w:rsidR="003F3DA1" w:rsidRPr="0070384A" w:rsidRDefault="003F3DA1" w:rsidP="005B522F">
      <w:pPr>
        <w:rPr>
          <w:rFonts w:asciiTheme="minorHAnsi" w:hAnsiTheme="minorHAnsi"/>
          <w:color w:val="1F497D" w:themeColor="text2"/>
          <w:lang w:val="en-US"/>
        </w:rPr>
      </w:pPr>
    </w:p>
    <w:p w14:paraId="2E60057E" w14:textId="77777777" w:rsidR="003F3DA1" w:rsidRPr="0070384A" w:rsidRDefault="003F3DA1" w:rsidP="005B522F">
      <w:pPr>
        <w:rPr>
          <w:rFonts w:asciiTheme="minorHAnsi" w:hAnsiTheme="minorHAnsi"/>
          <w:color w:val="1F497D" w:themeColor="text2"/>
          <w:lang w:val="en-US"/>
        </w:rPr>
      </w:pPr>
    </w:p>
    <w:p w14:paraId="2E60057F" w14:textId="14DEE8FB" w:rsidR="008433F6" w:rsidRPr="0070384A" w:rsidRDefault="008433F6">
      <w:pPr>
        <w:suppressAutoHyphens w:val="0"/>
        <w:spacing w:before="0" w:after="0"/>
        <w:jc w:val="left"/>
        <w:rPr>
          <w:rFonts w:asciiTheme="minorHAnsi" w:hAnsiTheme="minorHAnsi"/>
          <w:b/>
          <w:color w:val="1F497D" w:themeColor="text2"/>
          <w:sz w:val="28"/>
          <w:lang w:val="en-US" w:eastAsia="fr-FR"/>
        </w:rPr>
      </w:pPr>
      <w:r w:rsidRPr="0070384A">
        <w:rPr>
          <w:rFonts w:asciiTheme="minorHAnsi" w:hAnsiTheme="minorHAnsi"/>
          <w:caps/>
          <w:color w:val="1F497D" w:themeColor="text2"/>
          <w:lang w:val="en-US"/>
        </w:rPr>
        <w:br w:type="page"/>
      </w:r>
    </w:p>
    <w:p w14:paraId="2E600580" w14:textId="77777777" w:rsidR="003F3DA1" w:rsidRPr="00B141C8" w:rsidRDefault="003F3DA1" w:rsidP="0042654D">
      <w:pPr>
        <w:pStyle w:val="Titre2"/>
        <w:numPr>
          <w:ilvl w:val="0"/>
          <w:numId w:val="8"/>
        </w:numPr>
        <w:rPr>
          <w:lang w:val="en-US"/>
        </w:rPr>
      </w:pPr>
      <w:bookmarkStart w:id="11" w:name="_Toc106615561"/>
      <w:r w:rsidRPr="0070384A">
        <w:rPr>
          <w:lang w:val="en-US"/>
        </w:rPr>
        <w:lastRenderedPageBreak/>
        <w:t>DOCUMENT CONTENT</w:t>
      </w:r>
      <w:bookmarkEnd w:id="11"/>
    </w:p>
    <w:p w14:paraId="2E600581" w14:textId="77777777" w:rsidR="002D5AEE" w:rsidRPr="00B141C8" w:rsidRDefault="002D5AEE" w:rsidP="005B522F">
      <w:pPr>
        <w:suppressAutoHyphens w:val="0"/>
        <w:spacing w:before="0" w:after="0"/>
        <w:rPr>
          <w:rFonts w:asciiTheme="minorHAnsi" w:hAnsiTheme="minorHAnsi"/>
          <w:color w:val="1F497D" w:themeColor="text2"/>
          <w:lang w:val="en-US"/>
        </w:rPr>
      </w:pPr>
    </w:p>
    <w:p w14:paraId="01C47978" w14:textId="18871365" w:rsidR="00F71E3B" w:rsidRPr="0070384A" w:rsidRDefault="000D7D6C">
      <w:pPr>
        <w:pStyle w:val="TM2"/>
        <w:tabs>
          <w:tab w:val="left" w:pos="660"/>
          <w:tab w:val="right" w:leader="dot" w:pos="9627"/>
        </w:tabs>
        <w:rPr>
          <w:rFonts w:eastAsiaTheme="minorEastAsia" w:cstheme="minorBidi"/>
          <w:b w:val="0"/>
          <w:bCs w:val="0"/>
          <w:noProof/>
          <w:lang w:val="en-US" w:eastAsia="fr-FR"/>
        </w:rPr>
      </w:pPr>
      <w:r w:rsidRPr="00B141C8">
        <w:rPr>
          <w:b w:val="0"/>
          <w:i/>
          <w:iCs/>
          <w:color w:val="1F497D" w:themeColor="text2"/>
          <w:sz w:val="24"/>
          <w:lang w:val="en-US"/>
        </w:rPr>
        <w:fldChar w:fldCharType="begin"/>
      </w:r>
      <w:r w:rsidR="003C4D35" w:rsidRPr="00B141C8">
        <w:rPr>
          <w:b w:val="0"/>
          <w:i/>
          <w:iCs/>
          <w:color w:val="1F497D" w:themeColor="text2"/>
          <w:sz w:val="24"/>
          <w:lang w:val="en-US"/>
        </w:rPr>
        <w:instrText xml:space="preserve"> TOC \o "2-4" </w:instrText>
      </w:r>
      <w:r w:rsidRPr="00B141C8">
        <w:rPr>
          <w:b w:val="0"/>
          <w:i/>
          <w:iCs/>
          <w:color w:val="1F497D" w:themeColor="text2"/>
          <w:sz w:val="24"/>
          <w:lang w:val="en-US"/>
        </w:rPr>
        <w:fldChar w:fldCharType="separate"/>
      </w:r>
      <w:r w:rsidR="00F71E3B" w:rsidRPr="00B141C8">
        <w:rPr>
          <w:noProof/>
          <w:lang w:val="en-US"/>
        </w:rPr>
        <w:t>1.</w:t>
      </w:r>
      <w:r w:rsidR="00F71E3B" w:rsidRPr="0070384A">
        <w:rPr>
          <w:rFonts w:eastAsiaTheme="minorEastAsia" w:cstheme="minorBidi"/>
          <w:b w:val="0"/>
          <w:bCs w:val="0"/>
          <w:noProof/>
          <w:lang w:val="en-US" w:eastAsia="fr-FR"/>
        </w:rPr>
        <w:tab/>
      </w:r>
      <w:r w:rsidR="00F71E3B" w:rsidRPr="00B141C8">
        <w:rPr>
          <w:noProof/>
          <w:lang w:val="en-US"/>
        </w:rPr>
        <w:t>VERSIONING AND CONTROL VALIDATION</w:t>
      </w:r>
      <w:r w:rsidR="00F71E3B" w:rsidRPr="0070384A">
        <w:rPr>
          <w:noProof/>
          <w:lang w:val="en-US"/>
        </w:rPr>
        <w:tab/>
      </w:r>
      <w:r w:rsidR="00F71E3B" w:rsidRPr="0070384A">
        <w:rPr>
          <w:noProof/>
          <w:lang w:val="en-US"/>
        </w:rPr>
        <w:fldChar w:fldCharType="begin"/>
      </w:r>
      <w:r w:rsidR="00F71E3B" w:rsidRPr="0070384A">
        <w:rPr>
          <w:noProof/>
          <w:lang w:val="en-US"/>
        </w:rPr>
        <w:instrText xml:space="preserve"> PAGEREF _Toc106615560 \h </w:instrText>
      </w:r>
      <w:r w:rsidR="00F71E3B" w:rsidRPr="0070384A">
        <w:rPr>
          <w:noProof/>
          <w:lang w:val="en-US"/>
        </w:rPr>
      </w:r>
      <w:r w:rsidR="00F71E3B" w:rsidRPr="0070384A">
        <w:rPr>
          <w:noProof/>
          <w:lang w:val="en-US"/>
        </w:rPr>
        <w:fldChar w:fldCharType="separate"/>
      </w:r>
      <w:r w:rsidR="006D4313">
        <w:rPr>
          <w:noProof/>
          <w:lang w:val="en-US"/>
        </w:rPr>
        <w:t>2</w:t>
      </w:r>
      <w:r w:rsidR="00F71E3B" w:rsidRPr="0070384A">
        <w:rPr>
          <w:noProof/>
          <w:lang w:val="en-US"/>
        </w:rPr>
        <w:fldChar w:fldCharType="end"/>
      </w:r>
    </w:p>
    <w:p w14:paraId="6974A5DE" w14:textId="3F75FBDE" w:rsidR="00F71E3B" w:rsidRPr="0070384A" w:rsidRDefault="00F71E3B">
      <w:pPr>
        <w:pStyle w:val="TM2"/>
        <w:tabs>
          <w:tab w:val="left" w:pos="660"/>
          <w:tab w:val="right" w:leader="dot" w:pos="9627"/>
        </w:tabs>
        <w:rPr>
          <w:rFonts w:eastAsiaTheme="minorEastAsia" w:cstheme="minorBidi"/>
          <w:b w:val="0"/>
          <w:bCs w:val="0"/>
          <w:noProof/>
          <w:lang w:val="en-US" w:eastAsia="fr-FR"/>
        </w:rPr>
      </w:pPr>
      <w:r w:rsidRPr="00B141C8">
        <w:rPr>
          <w:noProof/>
          <w:lang w:val="en-US"/>
        </w:rPr>
        <w:t>2.</w:t>
      </w:r>
      <w:r w:rsidRPr="0070384A">
        <w:rPr>
          <w:rFonts w:eastAsiaTheme="minorEastAsia" w:cstheme="minorBidi"/>
          <w:b w:val="0"/>
          <w:bCs w:val="0"/>
          <w:noProof/>
          <w:lang w:val="en-US" w:eastAsia="fr-FR"/>
        </w:rPr>
        <w:tab/>
      </w:r>
      <w:r w:rsidRPr="0070384A">
        <w:rPr>
          <w:noProof/>
          <w:lang w:val="en-US"/>
        </w:rPr>
        <w:t>DOCUMENT CONTENT</w:t>
      </w:r>
      <w:r w:rsidRPr="0070384A">
        <w:rPr>
          <w:noProof/>
          <w:lang w:val="en-US"/>
        </w:rPr>
        <w:tab/>
      </w:r>
      <w:r w:rsidRPr="0070384A">
        <w:rPr>
          <w:noProof/>
          <w:lang w:val="en-US"/>
        </w:rPr>
        <w:fldChar w:fldCharType="begin"/>
      </w:r>
      <w:r w:rsidRPr="0070384A">
        <w:rPr>
          <w:noProof/>
          <w:lang w:val="en-US"/>
        </w:rPr>
        <w:instrText xml:space="preserve"> PAGEREF _Toc106615561 \h </w:instrText>
      </w:r>
      <w:r w:rsidRPr="0070384A">
        <w:rPr>
          <w:noProof/>
          <w:lang w:val="en-US"/>
        </w:rPr>
      </w:r>
      <w:r w:rsidRPr="0070384A">
        <w:rPr>
          <w:noProof/>
          <w:lang w:val="en-US"/>
        </w:rPr>
        <w:fldChar w:fldCharType="separate"/>
      </w:r>
      <w:r w:rsidR="006D4313">
        <w:rPr>
          <w:noProof/>
          <w:lang w:val="en-US"/>
        </w:rPr>
        <w:t>3</w:t>
      </w:r>
      <w:r w:rsidRPr="0070384A">
        <w:rPr>
          <w:noProof/>
          <w:lang w:val="en-US"/>
        </w:rPr>
        <w:fldChar w:fldCharType="end"/>
      </w:r>
    </w:p>
    <w:p w14:paraId="3B0C151C" w14:textId="08424F32" w:rsidR="00F71E3B" w:rsidRPr="0070384A" w:rsidRDefault="00F71E3B">
      <w:pPr>
        <w:pStyle w:val="TM2"/>
        <w:tabs>
          <w:tab w:val="left" w:pos="660"/>
          <w:tab w:val="right" w:leader="dot" w:pos="9627"/>
        </w:tabs>
        <w:rPr>
          <w:rFonts w:eastAsiaTheme="minorEastAsia" w:cstheme="minorBidi"/>
          <w:b w:val="0"/>
          <w:bCs w:val="0"/>
          <w:noProof/>
          <w:lang w:val="en-US" w:eastAsia="fr-FR"/>
        </w:rPr>
      </w:pPr>
      <w:r w:rsidRPr="00B141C8">
        <w:rPr>
          <w:noProof/>
          <w:lang w:val="en-US"/>
        </w:rPr>
        <w:t>3.</w:t>
      </w:r>
      <w:r w:rsidRPr="0070384A">
        <w:rPr>
          <w:rFonts w:eastAsiaTheme="minorEastAsia" w:cstheme="minorBidi"/>
          <w:b w:val="0"/>
          <w:bCs w:val="0"/>
          <w:noProof/>
          <w:lang w:val="en-US" w:eastAsia="fr-FR"/>
        </w:rPr>
        <w:tab/>
      </w:r>
      <w:r w:rsidRPr="0070384A">
        <w:rPr>
          <w:noProof/>
          <w:lang w:val="en-US"/>
        </w:rPr>
        <w:t>USER GUIDE</w:t>
      </w:r>
      <w:r w:rsidRPr="0070384A">
        <w:rPr>
          <w:noProof/>
          <w:lang w:val="en-US"/>
        </w:rPr>
        <w:tab/>
      </w:r>
      <w:r w:rsidRPr="0070384A">
        <w:rPr>
          <w:noProof/>
          <w:lang w:val="en-US"/>
        </w:rPr>
        <w:fldChar w:fldCharType="begin"/>
      </w:r>
      <w:r w:rsidRPr="0070384A">
        <w:rPr>
          <w:noProof/>
          <w:lang w:val="en-US"/>
        </w:rPr>
        <w:instrText xml:space="preserve"> PAGEREF _Toc106615562 \h </w:instrText>
      </w:r>
      <w:r w:rsidRPr="0070384A">
        <w:rPr>
          <w:noProof/>
          <w:lang w:val="en-US"/>
        </w:rPr>
      </w:r>
      <w:r w:rsidRPr="0070384A">
        <w:rPr>
          <w:noProof/>
          <w:lang w:val="en-US"/>
        </w:rPr>
        <w:fldChar w:fldCharType="separate"/>
      </w:r>
      <w:r w:rsidR="006D4313">
        <w:rPr>
          <w:noProof/>
          <w:lang w:val="en-US"/>
        </w:rPr>
        <w:t>4</w:t>
      </w:r>
      <w:r w:rsidRPr="0070384A">
        <w:rPr>
          <w:noProof/>
          <w:lang w:val="en-US"/>
        </w:rPr>
        <w:fldChar w:fldCharType="end"/>
      </w:r>
    </w:p>
    <w:p w14:paraId="5992AD62" w14:textId="3921C523" w:rsidR="00F71E3B" w:rsidRPr="0070384A" w:rsidRDefault="00F71E3B">
      <w:pPr>
        <w:pStyle w:val="TM2"/>
        <w:tabs>
          <w:tab w:val="left" w:pos="660"/>
          <w:tab w:val="right" w:leader="dot" w:pos="9627"/>
        </w:tabs>
        <w:rPr>
          <w:rFonts w:eastAsiaTheme="minorEastAsia" w:cstheme="minorBidi"/>
          <w:b w:val="0"/>
          <w:bCs w:val="0"/>
          <w:noProof/>
          <w:lang w:val="en-US" w:eastAsia="fr-FR"/>
        </w:rPr>
      </w:pPr>
      <w:r w:rsidRPr="00B141C8">
        <w:rPr>
          <w:noProof/>
          <w:lang w:val="en-US"/>
        </w:rPr>
        <w:t>4.</w:t>
      </w:r>
      <w:r w:rsidRPr="0070384A">
        <w:rPr>
          <w:rFonts w:eastAsiaTheme="minorEastAsia" w:cstheme="minorBidi"/>
          <w:b w:val="0"/>
          <w:bCs w:val="0"/>
          <w:noProof/>
          <w:lang w:val="en-US" w:eastAsia="fr-FR"/>
        </w:rPr>
        <w:tab/>
      </w:r>
      <w:r w:rsidRPr="0070384A">
        <w:rPr>
          <w:noProof/>
          <w:lang w:val="en-US"/>
        </w:rPr>
        <w:t>Prerequisite</w:t>
      </w:r>
      <w:r w:rsidRPr="0070384A">
        <w:rPr>
          <w:noProof/>
          <w:lang w:val="en-US"/>
        </w:rPr>
        <w:tab/>
      </w:r>
      <w:r w:rsidRPr="0070384A">
        <w:rPr>
          <w:noProof/>
          <w:lang w:val="en-US"/>
        </w:rPr>
        <w:fldChar w:fldCharType="begin"/>
      </w:r>
      <w:r w:rsidRPr="0070384A">
        <w:rPr>
          <w:noProof/>
          <w:lang w:val="en-US"/>
        </w:rPr>
        <w:instrText xml:space="preserve"> PAGEREF _Toc106615563 \h </w:instrText>
      </w:r>
      <w:r w:rsidRPr="0070384A">
        <w:rPr>
          <w:noProof/>
          <w:lang w:val="en-US"/>
        </w:rPr>
        <w:fldChar w:fldCharType="separate"/>
      </w:r>
      <w:r w:rsidR="006D4313">
        <w:rPr>
          <w:b w:val="0"/>
          <w:bCs w:val="0"/>
          <w:noProof/>
        </w:rPr>
        <w:t>Erreur ! Signet non défini.</w:t>
      </w:r>
      <w:r w:rsidRPr="0070384A">
        <w:rPr>
          <w:noProof/>
          <w:lang w:val="en-US"/>
        </w:rPr>
        <w:fldChar w:fldCharType="end"/>
      </w:r>
    </w:p>
    <w:p w14:paraId="6B127D1D" w14:textId="63CC6EAE" w:rsidR="00F71E3B" w:rsidRPr="0070384A" w:rsidRDefault="00F71E3B">
      <w:pPr>
        <w:pStyle w:val="TM2"/>
        <w:tabs>
          <w:tab w:val="left" w:pos="660"/>
          <w:tab w:val="right" w:leader="dot" w:pos="9627"/>
        </w:tabs>
        <w:rPr>
          <w:rFonts w:eastAsiaTheme="minorEastAsia" w:cstheme="minorBidi"/>
          <w:b w:val="0"/>
          <w:bCs w:val="0"/>
          <w:noProof/>
          <w:lang w:val="en-US" w:eastAsia="fr-FR"/>
        </w:rPr>
      </w:pPr>
      <w:r w:rsidRPr="00B141C8">
        <w:rPr>
          <w:rFonts w:eastAsiaTheme="minorHAnsi"/>
          <w:noProof/>
          <w:lang w:val="en-US"/>
        </w:rPr>
        <w:t>5.</w:t>
      </w:r>
      <w:r w:rsidRPr="0070384A">
        <w:rPr>
          <w:rFonts w:eastAsiaTheme="minorEastAsia" w:cstheme="minorBidi"/>
          <w:b w:val="0"/>
          <w:bCs w:val="0"/>
          <w:noProof/>
          <w:lang w:val="en-US" w:eastAsia="fr-FR"/>
        </w:rPr>
        <w:tab/>
      </w:r>
      <w:r w:rsidRPr="00B141C8">
        <w:rPr>
          <w:rFonts w:eastAsiaTheme="minorHAnsi"/>
          <w:noProof/>
          <w:lang w:val="en-US"/>
        </w:rPr>
        <w:t>Use Case</w:t>
      </w:r>
      <w:r w:rsidRPr="0070384A">
        <w:rPr>
          <w:noProof/>
          <w:lang w:val="en-US"/>
        </w:rPr>
        <w:tab/>
      </w:r>
      <w:r w:rsidRPr="0070384A">
        <w:rPr>
          <w:noProof/>
          <w:lang w:val="en-US"/>
        </w:rPr>
        <w:fldChar w:fldCharType="begin"/>
      </w:r>
      <w:r w:rsidRPr="0070384A">
        <w:rPr>
          <w:noProof/>
          <w:lang w:val="en-US"/>
        </w:rPr>
        <w:instrText xml:space="preserve"> PAGEREF _Toc106615564 \h </w:instrText>
      </w:r>
      <w:r w:rsidRPr="0070384A">
        <w:rPr>
          <w:noProof/>
          <w:lang w:val="en-US"/>
        </w:rPr>
      </w:r>
      <w:r w:rsidRPr="0070384A">
        <w:rPr>
          <w:noProof/>
          <w:lang w:val="en-US"/>
        </w:rPr>
        <w:fldChar w:fldCharType="separate"/>
      </w:r>
      <w:r w:rsidR="006D4313">
        <w:rPr>
          <w:noProof/>
          <w:lang w:val="en-US"/>
        </w:rPr>
        <w:t>7</w:t>
      </w:r>
      <w:r w:rsidRPr="0070384A">
        <w:rPr>
          <w:noProof/>
          <w:lang w:val="en-US"/>
        </w:rPr>
        <w:fldChar w:fldCharType="end"/>
      </w:r>
    </w:p>
    <w:p w14:paraId="3F56ACAF" w14:textId="1DB9B1A0" w:rsidR="00F71E3B" w:rsidRPr="00B141C8" w:rsidRDefault="00F71E3B">
      <w:pPr>
        <w:pStyle w:val="TM3"/>
        <w:tabs>
          <w:tab w:val="left" w:pos="1100"/>
          <w:tab w:val="right" w:leader="dot" w:pos="9627"/>
        </w:tabs>
        <w:rPr>
          <w:rFonts w:eastAsiaTheme="minorEastAsia" w:cstheme="minorBidi"/>
          <w:noProof/>
          <w:sz w:val="22"/>
          <w:szCs w:val="22"/>
          <w:lang w:val="en-US" w:eastAsia="fr-FR"/>
        </w:rPr>
      </w:pPr>
      <w:r w:rsidRPr="00B141C8">
        <w:rPr>
          <w:rFonts w:eastAsiaTheme="minorHAnsi"/>
          <w:noProof/>
          <w:lang w:val="en-US"/>
        </w:rPr>
        <w:t>5.1.</w:t>
      </w:r>
      <w:r w:rsidRPr="00B141C8">
        <w:rPr>
          <w:rFonts w:eastAsiaTheme="minorEastAsia" w:cstheme="minorBidi"/>
          <w:noProof/>
          <w:sz w:val="22"/>
          <w:szCs w:val="22"/>
          <w:lang w:val="en-US" w:eastAsia="fr-FR"/>
        </w:rPr>
        <w:tab/>
      </w:r>
      <w:r w:rsidRPr="00B141C8">
        <w:rPr>
          <w:rFonts w:eastAsiaTheme="minorHAnsi"/>
          <w:noProof/>
          <w:lang w:val="en-US"/>
        </w:rPr>
        <w:t>Replicate tags with their name</w:t>
      </w:r>
      <w:r w:rsidRPr="00B141C8">
        <w:rPr>
          <w:noProof/>
          <w:lang w:val="en-US"/>
        </w:rPr>
        <w:tab/>
      </w:r>
      <w:r w:rsidRPr="0070384A">
        <w:rPr>
          <w:noProof/>
          <w:lang w:val="en-US"/>
        </w:rPr>
        <w:fldChar w:fldCharType="begin"/>
      </w:r>
      <w:r w:rsidRPr="00B141C8">
        <w:rPr>
          <w:noProof/>
          <w:lang w:val="en-US"/>
        </w:rPr>
        <w:instrText xml:space="preserve"> PAGEREF _Toc106615565 \h </w:instrText>
      </w:r>
      <w:r w:rsidRPr="0070384A">
        <w:rPr>
          <w:noProof/>
          <w:lang w:val="en-US"/>
        </w:rPr>
      </w:r>
      <w:r w:rsidRPr="0070384A">
        <w:rPr>
          <w:noProof/>
          <w:lang w:val="en-US"/>
        </w:rPr>
        <w:fldChar w:fldCharType="separate"/>
      </w:r>
      <w:r w:rsidR="006D4313">
        <w:rPr>
          <w:noProof/>
          <w:lang w:val="en-US"/>
        </w:rPr>
        <w:t>7</w:t>
      </w:r>
      <w:r w:rsidRPr="0070384A">
        <w:rPr>
          <w:noProof/>
          <w:lang w:val="en-US"/>
        </w:rPr>
        <w:fldChar w:fldCharType="end"/>
      </w:r>
    </w:p>
    <w:p w14:paraId="7B2B85D2" w14:textId="684A0458" w:rsidR="00F71E3B" w:rsidRPr="00B141C8" w:rsidRDefault="00F71E3B">
      <w:pPr>
        <w:pStyle w:val="TM3"/>
        <w:tabs>
          <w:tab w:val="left" w:pos="1100"/>
          <w:tab w:val="right" w:leader="dot" w:pos="9627"/>
        </w:tabs>
        <w:rPr>
          <w:rFonts w:eastAsiaTheme="minorEastAsia" w:cstheme="minorBidi"/>
          <w:noProof/>
          <w:sz w:val="22"/>
          <w:szCs w:val="22"/>
          <w:lang w:val="en-US" w:eastAsia="fr-FR"/>
        </w:rPr>
      </w:pPr>
      <w:r w:rsidRPr="00B141C8">
        <w:rPr>
          <w:rFonts w:eastAsiaTheme="minorHAnsi"/>
          <w:noProof/>
          <w:lang w:val="en-US"/>
        </w:rPr>
        <w:t>5.2.</w:t>
      </w:r>
      <w:r w:rsidRPr="00B141C8">
        <w:rPr>
          <w:rFonts w:eastAsiaTheme="minorEastAsia" w:cstheme="minorBidi"/>
          <w:noProof/>
          <w:sz w:val="22"/>
          <w:szCs w:val="22"/>
          <w:lang w:val="en-US" w:eastAsia="fr-FR"/>
        </w:rPr>
        <w:tab/>
      </w:r>
      <w:r w:rsidRPr="00B141C8">
        <w:rPr>
          <w:rFonts w:eastAsiaTheme="minorHAnsi"/>
          <w:noProof/>
          <w:lang w:val="en-US"/>
        </w:rPr>
        <w:t>Replicate missings tags from a site to a base</w:t>
      </w:r>
      <w:r w:rsidRPr="00B141C8">
        <w:rPr>
          <w:noProof/>
          <w:lang w:val="en-US"/>
        </w:rPr>
        <w:tab/>
      </w:r>
      <w:r w:rsidRPr="0070384A">
        <w:rPr>
          <w:noProof/>
          <w:lang w:val="en-US"/>
        </w:rPr>
        <w:fldChar w:fldCharType="begin"/>
      </w:r>
      <w:r w:rsidRPr="00B141C8">
        <w:rPr>
          <w:noProof/>
          <w:lang w:val="en-US"/>
        </w:rPr>
        <w:instrText xml:space="preserve"> PAGEREF _Toc106615566 \h </w:instrText>
      </w:r>
      <w:r w:rsidRPr="0070384A">
        <w:rPr>
          <w:noProof/>
          <w:lang w:val="en-US"/>
        </w:rPr>
      </w:r>
      <w:r w:rsidRPr="0070384A">
        <w:rPr>
          <w:noProof/>
          <w:lang w:val="en-US"/>
        </w:rPr>
        <w:fldChar w:fldCharType="separate"/>
      </w:r>
      <w:r w:rsidR="006D4313">
        <w:rPr>
          <w:noProof/>
          <w:lang w:val="en-US"/>
        </w:rPr>
        <w:t>10</w:t>
      </w:r>
      <w:r w:rsidRPr="0070384A">
        <w:rPr>
          <w:noProof/>
          <w:lang w:val="en-US"/>
        </w:rPr>
        <w:fldChar w:fldCharType="end"/>
      </w:r>
    </w:p>
    <w:p w14:paraId="2E600595" w14:textId="4FB9B7BC" w:rsidR="002D5AEE" w:rsidRPr="00B141C8" w:rsidRDefault="000D7D6C" w:rsidP="005B522F">
      <w:pPr>
        <w:suppressAutoHyphens w:val="0"/>
        <w:spacing w:before="0" w:after="0"/>
        <w:rPr>
          <w:rFonts w:asciiTheme="minorHAnsi" w:hAnsiTheme="minorHAnsi"/>
          <w:color w:val="1F497D" w:themeColor="text2"/>
          <w:lang w:val="en-US"/>
        </w:rPr>
      </w:pPr>
      <w:r w:rsidRPr="00B141C8">
        <w:rPr>
          <w:rFonts w:asciiTheme="minorHAnsi" w:hAnsiTheme="minorHAnsi"/>
          <w:b/>
          <w:i/>
          <w:iCs/>
          <w:color w:val="1F497D" w:themeColor="text2"/>
          <w:sz w:val="24"/>
          <w:szCs w:val="22"/>
          <w:lang w:val="en-US"/>
        </w:rPr>
        <w:fldChar w:fldCharType="end"/>
      </w:r>
    </w:p>
    <w:p w14:paraId="2E600596" w14:textId="77777777" w:rsidR="00506412" w:rsidRPr="00B141C8" w:rsidRDefault="00506412" w:rsidP="005B522F">
      <w:pPr>
        <w:pStyle w:val="TM3"/>
        <w:tabs>
          <w:tab w:val="right" w:leader="dot" w:pos="9637"/>
        </w:tabs>
        <w:ind w:left="0"/>
        <w:jc w:val="both"/>
        <w:rPr>
          <w:color w:val="1F497D" w:themeColor="text2"/>
          <w:lang w:val="en-US"/>
        </w:rPr>
      </w:pPr>
    </w:p>
    <w:p w14:paraId="2E600597" w14:textId="77777777" w:rsidR="00EF716D" w:rsidRPr="00B141C8" w:rsidRDefault="00EF716D" w:rsidP="00EF716D">
      <w:pPr>
        <w:rPr>
          <w:rStyle w:val="hps"/>
          <w:rFonts w:asciiTheme="minorHAnsi" w:hAnsiTheme="minorHAnsi" w:cs="Arial"/>
          <w:color w:val="1F497D" w:themeColor="text2"/>
          <w:szCs w:val="22"/>
          <w:lang w:val="en-US"/>
        </w:rPr>
      </w:pPr>
    </w:p>
    <w:p w14:paraId="2E6005B8" w14:textId="77777777" w:rsidR="00CB0D80" w:rsidRPr="00B141C8" w:rsidRDefault="00CB0D80" w:rsidP="00CB0D80">
      <w:pPr>
        <w:rPr>
          <w:rFonts w:asciiTheme="minorHAnsi" w:hAnsiTheme="minorHAnsi"/>
          <w:color w:val="1F497D" w:themeColor="text2"/>
          <w:lang w:val="en-US"/>
        </w:rPr>
      </w:pPr>
    </w:p>
    <w:p w14:paraId="2E6005B9" w14:textId="77777777" w:rsidR="00CB0D80" w:rsidRPr="00B141C8" w:rsidRDefault="00CB0D80" w:rsidP="00CB0D80">
      <w:pPr>
        <w:rPr>
          <w:rFonts w:asciiTheme="minorHAnsi" w:hAnsiTheme="minorHAnsi"/>
          <w:color w:val="1F497D" w:themeColor="text2"/>
          <w:lang w:val="en-US"/>
        </w:rPr>
      </w:pPr>
    </w:p>
    <w:p w14:paraId="2E6005BA" w14:textId="77777777" w:rsidR="00EF716D" w:rsidRPr="00B141C8" w:rsidRDefault="00EF716D" w:rsidP="00EF716D">
      <w:pPr>
        <w:rPr>
          <w:rStyle w:val="hps"/>
          <w:rFonts w:asciiTheme="minorHAnsi" w:hAnsiTheme="minorHAnsi" w:cs="Arial"/>
          <w:color w:val="1F497D" w:themeColor="text2"/>
          <w:szCs w:val="22"/>
          <w:lang w:val="en-US"/>
        </w:rPr>
      </w:pPr>
    </w:p>
    <w:p w14:paraId="2E6005BB" w14:textId="77777777" w:rsidR="00EF716D" w:rsidRPr="00B141C8" w:rsidRDefault="00EF716D">
      <w:pPr>
        <w:suppressAutoHyphens w:val="0"/>
        <w:spacing w:before="0" w:after="0"/>
        <w:jc w:val="left"/>
        <w:rPr>
          <w:rStyle w:val="hps"/>
          <w:rFonts w:asciiTheme="minorHAnsi" w:hAnsiTheme="minorHAnsi" w:cs="Arial"/>
          <w:color w:val="1F497D" w:themeColor="text2"/>
          <w:szCs w:val="22"/>
          <w:lang w:val="en-US"/>
        </w:rPr>
      </w:pPr>
      <w:r w:rsidRPr="00B141C8">
        <w:rPr>
          <w:rStyle w:val="hps"/>
          <w:rFonts w:asciiTheme="minorHAnsi" w:hAnsiTheme="minorHAnsi" w:cs="Arial"/>
          <w:color w:val="1F497D" w:themeColor="text2"/>
          <w:szCs w:val="22"/>
          <w:lang w:val="en-US"/>
        </w:rPr>
        <w:br w:type="page"/>
      </w:r>
    </w:p>
    <w:p w14:paraId="2E6005BC" w14:textId="77777777" w:rsidR="003F3DA1" w:rsidRPr="00B141C8" w:rsidRDefault="003F3DA1" w:rsidP="0042654D">
      <w:pPr>
        <w:pStyle w:val="Titre2"/>
        <w:numPr>
          <w:ilvl w:val="0"/>
          <w:numId w:val="8"/>
        </w:numPr>
        <w:rPr>
          <w:lang w:val="en-US"/>
        </w:rPr>
      </w:pPr>
      <w:bookmarkStart w:id="12" w:name="_Toc106615562"/>
      <w:r w:rsidRPr="0070384A">
        <w:rPr>
          <w:lang w:val="en-US"/>
        </w:rPr>
        <w:lastRenderedPageBreak/>
        <w:t>USER GUIDE</w:t>
      </w:r>
      <w:bookmarkEnd w:id="12"/>
    </w:p>
    <w:p w14:paraId="2E6005BD" w14:textId="41F7B826" w:rsidR="000F3323" w:rsidRPr="00B141C8" w:rsidRDefault="000F3323" w:rsidP="00225393">
      <w:pPr>
        <w:pStyle w:val="Texte"/>
        <w:jc w:val="left"/>
        <w:rPr>
          <w:rStyle w:val="hps"/>
          <w:rFonts w:asciiTheme="minorHAnsi" w:hAnsiTheme="minorHAnsi" w:cs="Arial"/>
          <w:color w:val="1F497D" w:themeColor="text2"/>
          <w:sz w:val="22"/>
          <w:lang w:val="en-US"/>
        </w:rPr>
      </w:pPr>
      <w:r w:rsidRPr="00B141C8">
        <w:rPr>
          <w:rStyle w:val="hps"/>
          <w:rFonts w:asciiTheme="minorHAnsi" w:hAnsiTheme="minorHAnsi" w:cs="Arial"/>
          <w:color w:val="1F497D" w:themeColor="text2"/>
          <w:sz w:val="22"/>
          <w:lang w:val="en-US"/>
        </w:rPr>
        <w:t>Th</w:t>
      </w:r>
      <w:r w:rsidR="00B312CF" w:rsidRPr="00B141C8">
        <w:rPr>
          <w:rStyle w:val="hps"/>
          <w:rFonts w:asciiTheme="minorHAnsi" w:hAnsiTheme="minorHAnsi" w:cs="Arial"/>
          <w:color w:val="1F497D" w:themeColor="text2"/>
          <w:sz w:val="22"/>
          <w:lang w:val="en-US"/>
        </w:rPr>
        <w:t xml:space="preserve">is </w:t>
      </w:r>
      <w:r w:rsidRPr="00B141C8">
        <w:rPr>
          <w:rStyle w:val="hps"/>
          <w:rFonts w:asciiTheme="minorHAnsi" w:hAnsiTheme="minorHAnsi" w:cs="Arial"/>
          <w:color w:val="1F497D" w:themeColor="text2"/>
          <w:sz w:val="22"/>
          <w:lang w:val="en-US"/>
        </w:rPr>
        <w:t xml:space="preserve">document intends to provide the necessary information and specificities required </w:t>
      </w:r>
      <w:r w:rsidR="00782FCF" w:rsidRPr="00B141C8">
        <w:rPr>
          <w:rStyle w:val="hps"/>
          <w:rFonts w:asciiTheme="minorHAnsi" w:hAnsiTheme="minorHAnsi" w:cs="Arial"/>
          <w:color w:val="1F497D" w:themeColor="text2"/>
          <w:sz w:val="22"/>
          <w:lang w:val="en-US"/>
        </w:rPr>
        <w:t xml:space="preserve">to use the software </w:t>
      </w:r>
      <w:r w:rsidR="00B312CF" w:rsidRPr="00B141C8">
        <w:rPr>
          <w:rStyle w:val="hps"/>
          <w:rFonts w:asciiTheme="minorHAnsi" w:hAnsiTheme="minorHAnsi" w:cs="Arial"/>
          <w:color w:val="1F497D" w:themeColor="text2"/>
          <w:sz w:val="22"/>
          <w:lang w:val="en-US"/>
        </w:rPr>
        <w:t>“</w:t>
      </w:r>
      <w:r w:rsidR="00782FCF" w:rsidRPr="00B141C8">
        <w:rPr>
          <w:rStyle w:val="hps"/>
          <w:rFonts w:asciiTheme="minorHAnsi" w:hAnsiTheme="minorHAnsi" w:cs="Arial"/>
          <w:color w:val="1F497D" w:themeColor="text2"/>
          <w:sz w:val="22"/>
          <w:lang w:val="en-US"/>
        </w:rPr>
        <w:t>PI Replication Tool</w:t>
      </w:r>
      <w:r w:rsidR="00B312CF" w:rsidRPr="00B141C8">
        <w:rPr>
          <w:rStyle w:val="hps"/>
          <w:rFonts w:asciiTheme="minorHAnsi" w:hAnsiTheme="minorHAnsi" w:cs="Arial"/>
          <w:color w:val="1F497D" w:themeColor="text2"/>
          <w:sz w:val="22"/>
          <w:lang w:val="en-US"/>
        </w:rPr>
        <w:t>”</w:t>
      </w:r>
      <w:r w:rsidR="00BC2089" w:rsidRPr="00B141C8">
        <w:rPr>
          <w:rStyle w:val="hps"/>
          <w:rFonts w:asciiTheme="minorHAnsi" w:hAnsiTheme="minorHAnsi" w:cs="Arial"/>
          <w:color w:val="1F497D" w:themeColor="text2"/>
          <w:sz w:val="22"/>
          <w:lang w:val="en-US"/>
        </w:rPr>
        <w:t>. This application primary goal is to help</w:t>
      </w:r>
      <w:r w:rsidR="00782FCF" w:rsidRPr="00B141C8">
        <w:rPr>
          <w:rStyle w:val="hps"/>
          <w:rFonts w:asciiTheme="minorHAnsi" w:hAnsiTheme="minorHAnsi" w:cs="Arial"/>
          <w:color w:val="1F497D" w:themeColor="text2"/>
          <w:sz w:val="22"/>
          <w:lang w:val="en-US"/>
        </w:rPr>
        <w:t xml:space="preserve"> replicate tags from a PI source server to a PI target server.</w:t>
      </w:r>
    </w:p>
    <w:p w14:paraId="2E6005BE" w14:textId="4134333F" w:rsidR="000F3323" w:rsidRPr="00B141C8" w:rsidRDefault="000F3323" w:rsidP="00225393">
      <w:pPr>
        <w:pStyle w:val="Texte"/>
        <w:jc w:val="left"/>
        <w:rPr>
          <w:rStyle w:val="hps"/>
          <w:rFonts w:asciiTheme="minorHAnsi" w:hAnsiTheme="minorHAnsi" w:cs="Arial"/>
          <w:color w:val="1F497D" w:themeColor="text2"/>
          <w:sz w:val="22"/>
          <w:lang w:val="en-US"/>
        </w:rPr>
      </w:pPr>
    </w:p>
    <w:p w14:paraId="2E6005BF" w14:textId="3EB74AA6" w:rsidR="000F3323" w:rsidRPr="00B141C8" w:rsidRDefault="00782FCF" w:rsidP="00225393">
      <w:pPr>
        <w:pStyle w:val="Texte"/>
        <w:jc w:val="left"/>
        <w:rPr>
          <w:rStyle w:val="hps"/>
          <w:rFonts w:asciiTheme="minorHAnsi" w:hAnsiTheme="minorHAnsi" w:cs="Arial"/>
          <w:color w:val="1F497D" w:themeColor="text2"/>
          <w:sz w:val="22"/>
          <w:lang w:val="en-US"/>
        </w:rPr>
      </w:pPr>
      <w:r w:rsidRPr="00B141C8">
        <w:rPr>
          <w:rStyle w:val="hps"/>
          <w:rFonts w:asciiTheme="minorHAnsi" w:hAnsiTheme="minorHAnsi" w:cs="Arial"/>
          <w:color w:val="1F497D" w:themeColor="text2"/>
          <w:sz w:val="22"/>
          <w:lang w:val="en-US"/>
        </w:rPr>
        <w:t>This document describe</w:t>
      </w:r>
      <w:r w:rsidR="00BC2089" w:rsidRPr="00B141C8">
        <w:rPr>
          <w:rStyle w:val="hps"/>
          <w:rFonts w:asciiTheme="minorHAnsi" w:hAnsiTheme="minorHAnsi" w:cs="Arial"/>
          <w:color w:val="1F497D" w:themeColor="text2"/>
          <w:sz w:val="22"/>
          <w:lang w:val="en-US"/>
        </w:rPr>
        <w:t>s</w:t>
      </w:r>
      <w:r w:rsidRPr="00B141C8">
        <w:rPr>
          <w:rStyle w:val="hps"/>
          <w:rFonts w:asciiTheme="minorHAnsi" w:hAnsiTheme="minorHAnsi" w:cs="Arial"/>
          <w:color w:val="1F497D" w:themeColor="text2"/>
          <w:sz w:val="22"/>
          <w:lang w:val="en-US"/>
        </w:rPr>
        <w:t xml:space="preserve"> the replication with a known list of tag and the replication of all exhaustive tags from a site to a base.</w:t>
      </w:r>
      <w:r w:rsidR="00342448" w:rsidRPr="00B141C8">
        <w:rPr>
          <w:rStyle w:val="hps"/>
          <w:rFonts w:asciiTheme="minorHAnsi" w:hAnsiTheme="minorHAnsi" w:cs="Arial"/>
          <w:color w:val="1F497D" w:themeColor="text2"/>
          <w:sz w:val="22"/>
          <w:lang w:val="en-US"/>
        </w:rPr>
        <w:t xml:space="preserve"> It </w:t>
      </w:r>
      <w:proofErr w:type="gramStart"/>
      <w:r w:rsidR="00342448" w:rsidRPr="00B141C8">
        <w:rPr>
          <w:rStyle w:val="hps"/>
          <w:rFonts w:asciiTheme="minorHAnsi" w:hAnsiTheme="minorHAnsi" w:cs="Arial"/>
          <w:color w:val="1F497D" w:themeColor="text2"/>
          <w:sz w:val="22"/>
          <w:lang w:val="en-US"/>
        </w:rPr>
        <w:t>has</w:t>
      </w:r>
      <w:r w:rsidR="000F3323" w:rsidRPr="00B141C8">
        <w:rPr>
          <w:rStyle w:val="hps"/>
          <w:rFonts w:asciiTheme="minorHAnsi" w:hAnsiTheme="minorHAnsi" w:cs="Arial"/>
          <w:color w:val="1F497D" w:themeColor="text2"/>
          <w:sz w:val="22"/>
          <w:lang w:val="en-US"/>
        </w:rPr>
        <w:t xml:space="preserve"> to</w:t>
      </w:r>
      <w:proofErr w:type="gramEnd"/>
      <w:r w:rsidR="000F3323" w:rsidRPr="00B141C8">
        <w:rPr>
          <w:rStyle w:val="hps"/>
          <w:rFonts w:asciiTheme="minorHAnsi" w:hAnsiTheme="minorHAnsi" w:cs="Arial"/>
          <w:color w:val="1F497D" w:themeColor="text2"/>
          <w:sz w:val="22"/>
          <w:lang w:val="en-US"/>
        </w:rPr>
        <w:t xml:space="preserve"> be updated whenever necessary. The most frequent updates would occur when undertaking projects</w:t>
      </w:r>
      <w:r w:rsidRPr="00B141C8">
        <w:rPr>
          <w:rStyle w:val="hps"/>
          <w:rFonts w:asciiTheme="minorHAnsi" w:hAnsiTheme="minorHAnsi" w:cs="Arial"/>
          <w:color w:val="1F497D" w:themeColor="text2"/>
          <w:sz w:val="22"/>
          <w:lang w:val="en-US"/>
        </w:rPr>
        <w:t>.</w:t>
      </w:r>
    </w:p>
    <w:p w14:paraId="7D36FCC5" w14:textId="77777777" w:rsidR="00782FCF" w:rsidRPr="00B141C8" w:rsidRDefault="00782FCF" w:rsidP="00225393">
      <w:pPr>
        <w:pStyle w:val="Texte"/>
        <w:jc w:val="left"/>
        <w:rPr>
          <w:rStyle w:val="hps"/>
          <w:rFonts w:asciiTheme="minorHAnsi" w:hAnsiTheme="minorHAnsi" w:cs="Arial"/>
          <w:color w:val="1F497D" w:themeColor="text2"/>
          <w:sz w:val="22"/>
          <w:lang w:val="en-US"/>
        </w:rPr>
      </w:pPr>
    </w:p>
    <w:p w14:paraId="2E6005C0" w14:textId="77777777" w:rsidR="00807415" w:rsidRPr="00B141C8" w:rsidRDefault="00807415" w:rsidP="00225393">
      <w:pPr>
        <w:pStyle w:val="Texte"/>
        <w:jc w:val="left"/>
        <w:rPr>
          <w:rStyle w:val="hps"/>
          <w:rFonts w:asciiTheme="minorHAnsi" w:hAnsiTheme="minorHAnsi" w:cs="Arial"/>
          <w:color w:val="1F497D" w:themeColor="text2"/>
          <w:sz w:val="22"/>
          <w:lang w:val="en-US"/>
        </w:rPr>
      </w:pPr>
    </w:p>
    <w:p w14:paraId="2E6005C1" w14:textId="77777777" w:rsidR="00807415" w:rsidRPr="00B141C8" w:rsidRDefault="00807415" w:rsidP="00225393">
      <w:pPr>
        <w:pStyle w:val="Texte"/>
        <w:jc w:val="left"/>
        <w:rPr>
          <w:rStyle w:val="hps"/>
          <w:rFonts w:asciiTheme="minorHAnsi" w:hAnsiTheme="minorHAnsi" w:cs="Arial"/>
          <w:color w:val="1F497D" w:themeColor="text2"/>
          <w:sz w:val="22"/>
          <w:lang w:val="en-US"/>
        </w:rPr>
      </w:pPr>
    </w:p>
    <w:p w14:paraId="2E6005C2"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3"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4" w14:textId="77777777" w:rsidR="00BF17E4" w:rsidRPr="00B141C8" w:rsidRDefault="00BF17E4" w:rsidP="00225393">
      <w:pPr>
        <w:pStyle w:val="Texte"/>
        <w:jc w:val="left"/>
        <w:rPr>
          <w:rStyle w:val="hps"/>
          <w:rFonts w:asciiTheme="minorHAnsi" w:hAnsiTheme="minorHAnsi" w:cs="Arial"/>
          <w:color w:val="1F497D" w:themeColor="text2"/>
          <w:sz w:val="22"/>
          <w:lang w:val="en-US"/>
        </w:rPr>
      </w:pPr>
    </w:p>
    <w:p w14:paraId="2E6005C5" w14:textId="77777777" w:rsidR="00BF17E4" w:rsidRPr="00B141C8" w:rsidRDefault="00BF17E4">
      <w:pPr>
        <w:suppressAutoHyphens w:val="0"/>
        <w:spacing w:before="0" w:after="0"/>
        <w:jc w:val="left"/>
        <w:rPr>
          <w:rStyle w:val="hps"/>
          <w:rFonts w:asciiTheme="minorHAnsi" w:hAnsiTheme="minorHAnsi" w:cs="Arial"/>
          <w:color w:val="1F497D" w:themeColor="text2"/>
          <w:lang w:val="en-US"/>
        </w:rPr>
      </w:pPr>
      <w:r w:rsidRPr="00B141C8">
        <w:rPr>
          <w:rStyle w:val="hps"/>
          <w:rFonts w:asciiTheme="minorHAnsi" w:hAnsiTheme="minorHAnsi" w:cs="Arial"/>
          <w:color w:val="1F497D" w:themeColor="text2"/>
          <w:lang w:val="en-US"/>
        </w:rPr>
        <w:br w:type="page"/>
      </w:r>
    </w:p>
    <w:p w14:paraId="2E6005CB" w14:textId="57718BE8" w:rsidR="00D71D8F" w:rsidRPr="00B141C8" w:rsidRDefault="00F46E9B" w:rsidP="00A022FC">
      <w:pPr>
        <w:pStyle w:val="Titre2"/>
        <w:rPr>
          <w:lang w:val="en-US"/>
        </w:rPr>
      </w:pPr>
      <w:r w:rsidRPr="0070384A">
        <w:rPr>
          <w:lang w:val="en-US"/>
        </w:rPr>
        <w:lastRenderedPageBreak/>
        <w:t>PREREQUISITE</w:t>
      </w:r>
    </w:p>
    <w:p w14:paraId="2E6005CC" w14:textId="37E7F153" w:rsidR="00D71D8F" w:rsidRPr="00B141C8" w:rsidRDefault="00D71D8F" w:rsidP="00D71D8F">
      <w:pPr>
        <w:rPr>
          <w:rFonts w:cs="Arial"/>
          <w:lang w:val="en-US"/>
        </w:rPr>
      </w:pPr>
      <w:r w:rsidRPr="00B141C8">
        <w:rPr>
          <w:rFonts w:cs="Arial"/>
          <w:lang w:val="en-US"/>
        </w:rPr>
        <w:t xml:space="preserve">The following software components </w:t>
      </w:r>
      <w:r w:rsidR="006F31FB" w:rsidRPr="00B141C8">
        <w:rPr>
          <w:rFonts w:cs="Arial"/>
          <w:lang w:val="en-US"/>
        </w:rPr>
        <w:t>must</w:t>
      </w:r>
      <w:r w:rsidRPr="00B141C8">
        <w:rPr>
          <w:rFonts w:cs="Arial"/>
          <w:lang w:val="en-US"/>
        </w:rPr>
        <w:t xml:space="preserve"> be installed</w:t>
      </w:r>
      <w:r w:rsidR="00D16F1C" w:rsidRPr="00B141C8">
        <w:rPr>
          <w:rFonts w:cs="Arial"/>
          <w:lang w:val="en-US"/>
        </w:rPr>
        <w:t xml:space="preserve"> </w:t>
      </w:r>
      <w:r w:rsidR="00770449" w:rsidRPr="00B141C8">
        <w:rPr>
          <w:rFonts w:cs="Arial"/>
          <w:lang w:val="en-US"/>
        </w:rPr>
        <w:t>before application is deployed</w:t>
      </w:r>
      <w:r w:rsidR="000435AA" w:rsidRPr="00B141C8">
        <w:rPr>
          <w:rFonts w:cs="Arial"/>
          <w:lang w:val="en-US"/>
        </w:rPr>
        <w:t xml:space="preserve"> on target machine</w:t>
      </w:r>
      <w:r w:rsidRPr="00B141C8">
        <w:rPr>
          <w:rFonts w:cs="Arial"/>
          <w:lang w:val="en-US"/>
        </w:rPr>
        <w:t>:</w:t>
      </w:r>
    </w:p>
    <w:tbl>
      <w:tblPr>
        <w:tblStyle w:val="TableauCGIBleu"/>
        <w:tblW w:w="0" w:type="auto"/>
        <w:tblInd w:w="0" w:type="dxa"/>
        <w:tblLook w:val="04A0" w:firstRow="1" w:lastRow="0" w:firstColumn="1" w:lastColumn="0" w:noHBand="0" w:noVBand="1"/>
      </w:tblPr>
      <w:tblGrid>
        <w:gridCol w:w="4585"/>
        <w:gridCol w:w="5042"/>
      </w:tblGrid>
      <w:tr w:rsidR="00D71D8F" w:rsidRPr="00B141C8" w14:paraId="2E6005CF" w14:textId="77777777" w:rsidTr="00D71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CD" w14:textId="77777777" w:rsidR="00D71D8F" w:rsidRPr="00B141C8" w:rsidRDefault="00D71D8F">
            <w:pPr>
              <w:rPr>
                <w:rFonts w:cstheme="minorBidi"/>
                <w:lang w:val="en-US"/>
              </w:rPr>
            </w:pPr>
            <w:r w:rsidRPr="00B141C8">
              <w:rPr>
                <w:lang w:val="en-US"/>
              </w:rPr>
              <w:t>Component</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CE" w14:textId="77777777" w:rsidR="00D71D8F" w:rsidRPr="00B141C8" w:rsidRDefault="00D71D8F">
            <w:pPr>
              <w:cnfStyle w:val="100000000000" w:firstRow="1" w:lastRow="0" w:firstColumn="0" w:lastColumn="0" w:oddVBand="0" w:evenVBand="0" w:oddHBand="0" w:evenHBand="0" w:firstRowFirstColumn="0" w:firstRowLastColumn="0" w:lastRowFirstColumn="0" w:lastRowLastColumn="0"/>
              <w:rPr>
                <w:lang w:val="en-US"/>
              </w:rPr>
            </w:pPr>
            <w:r w:rsidRPr="00B141C8">
              <w:rPr>
                <w:lang w:val="en-US"/>
              </w:rPr>
              <w:t>Version</w:t>
            </w:r>
          </w:p>
        </w:tc>
      </w:tr>
      <w:tr w:rsidR="00E91944" w:rsidRPr="00B141C8" w14:paraId="2E6005D2" w14:textId="77777777" w:rsidTr="00D7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D0" w14:textId="77777777" w:rsidR="00E91944" w:rsidRPr="0070384A" w:rsidRDefault="00E91944" w:rsidP="00E91944">
            <w:pPr>
              <w:rPr>
                <w:lang w:val="en-US"/>
              </w:rPr>
            </w:pPr>
            <w:r w:rsidRPr="00B141C8">
              <w:rPr>
                <w:lang w:val="en-US"/>
              </w:rPr>
              <w:t>Fra</w:t>
            </w:r>
            <w:r w:rsidRPr="0070384A">
              <w:rPr>
                <w:lang w:val="en-US"/>
              </w:rPr>
              <w:t>mework .NET</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hideMark/>
          </w:tcPr>
          <w:p w14:paraId="2E6005D1" w14:textId="1C718132" w:rsidR="00E91944" w:rsidRPr="0070384A" w:rsidRDefault="00E91944" w:rsidP="00E91944">
            <w:pPr>
              <w:cnfStyle w:val="000000100000" w:firstRow="0" w:lastRow="0" w:firstColumn="0" w:lastColumn="0" w:oddVBand="0" w:evenVBand="0" w:oddHBand="1" w:evenHBand="0" w:firstRowFirstColumn="0" w:firstRowLastColumn="0" w:lastRowFirstColumn="0" w:lastRowLastColumn="0"/>
              <w:rPr>
                <w:lang w:val="en-US"/>
              </w:rPr>
            </w:pPr>
            <w:r w:rsidRPr="0070384A">
              <w:rPr>
                <w:lang w:val="en-US"/>
              </w:rPr>
              <w:t>4.</w:t>
            </w:r>
            <w:r w:rsidR="00051706" w:rsidRPr="0070384A">
              <w:rPr>
                <w:lang w:val="en-US"/>
              </w:rPr>
              <w:t>8</w:t>
            </w:r>
          </w:p>
        </w:tc>
      </w:tr>
      <w:tr w:rsidR="006F31FB" w:rsidRPr="00B141C8" w14:paraId="1FFFBC1E" w14:textId="77777777" w:rsidTr="00D71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97CD13" w14:textId="576067B0" w:rsidR="006F31FB" w:rsidRPr="00B141C8" w:rsidRDefault="00F725CA" w:rsidP="00E91944">
            <w:pPr>
              <w:rPr>
                <w:lang w:val="en-US"/>
              </w:rPr>
            </w:pPr>
            <w:r w:rsidRPr="00B141C8">
              <w:rPr>
                <w:lang w:val="en-US"/>
              </w:rPr>
              <w:t>PI AF Client 2018 SP</w:t>
            </w:r>
            <w:r w:rsidR="00B67C75" w:rsidRPr="00B141C8">
              <w:rPr>
                <w:lang w:val="en-US"/>
              </w:rPr>
              <w:t>3</w:t>
            </w:r>
            <w:r w:rsidRPr="00B141C8">
              <w:rPr>
                <w:lang w:val="en-US"/>
              </w:rPr>
              <w:t xml:space="preserve"> </w:t>
            </w:r>
            <w:r w:rsidR="00D16F1C" w:rsidRPr="00B141C8">
              <w:rPr>
                <w:lang w:val="en-US"/>
              </w:rPr>
              <w:t>P</w:t>
            </w:r>
            <w:r w:rsidRPr="00B141C8">
              <w:rPr>
                <w:lang w:val="en-US"/>
              </w:rPr>
              <w:t>atch 3</w:t>
            </w:r>
          </w:p>
        </w:tc>
        <w:tc>
          <w:tcPr>
            <w:tcW w:w="5042"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50A3339C" w14:textId="0E5B2121" w:rsidR="006F31FB" w:rsidRPr="0070384A" w:rsidRDefault="00F725CA" w:rsidP="00E91944">
            <w:pPr>
              <w:cnfStyle w:val="000000010000" w:firstRow="0" w:lastRow="0" w:firstColumn="0" w:lastColumn="0" w:oddVBand="0" w:evenVBand="0" w:oddHBand="0" w:evenHBand="1" w:firstRowFirstColumn="0" w:firstRowLastColumn="0" w:lastRowFirstColumn="0" w:lastRowLastColumn="0"/>
              <w:rPr>
                <w:lang w:val="en-US"/>
              </w:rPr>
            </w:pPr>
            <w:r w:rsidRPr="0070384A">
              <w:rPr>
                <w:lang w:val="en-US"/>
              </w:rPr>
              <w:t>2.10.9.593</w:t>
            </w:r>
          </w:p>
        </w:tc>
      </w:tr>
    </w:tbl>
    <w:p w14:paraId="2E6005E2" w14:textId="48CAF670" w:rsidR="00D71D8F" w:rsidRPr="00B141C8" w:rsidRDefault="00D71D8F" w:rsidP="00D71D8F">
      <w:pPr>
        <w:rPr>
          <w:rFonts w:ascii="Arial" w:eastAsiaTheme="minorHAnsi" w:hAnsi="Arial" w:cstheme="minorBidi"/>
          <w:sz w:val="20"/>
          <w:szCs w:val="22"/>
          <w:lang w:val="en-US" w:eastAsia="en-US"/>
        </w:rPr>
      </w:pPr>
    </w:p>
    <w:p w14:paraId="46FF0C0D" w14:textId="20DCB09A" w:rsidR="00CC746B" w:rsidRPr="0070384A" w:rsidRDefault="000435AA" w:rsidP="000435AA">
      <w:pPr>
        <w:pStyle w:val="Titre2"/>
        <w:rPr>
          <w:lang w:val="en-US"/>
        </w:rPr>
      </w:pPr>
      <w:r w:rsidRPr="0070384A">
        <w:rPr>
          <w:lang w:val="en-US"/>
        </w:rPr>
        <w:lastRenderedPageBreak/>
        <w:t>Install</w:t>
      </w:r>
      <w:r w:rsidR="001E26E4" w:rsidRPr="0070384A">
        <w:rPr>
          <w:lang w:val="en-US"/>
        </w:rPr>
        <w:t>a</w:t>
      </w:r>
      <w:r w:rsidRPr="0070384A">
        <w:rPr>
          <w:lang w:val="en-US"/>
        </w:rPr>
        <w:t>tio</w:t>
      </w:r>
      <w:r w:rsidR="00CC746B" w:rsidRPr="0070384A">
        <w:rPr>
          <w:lang w:val="en-US"/>
        </w:rPr>
        <w:t>n</w:t>
      </w:r>
    </w:p>
    <w:p w14:paraId="3B4DA0A2" w14:textId="3C59536E" w:rsidR="000435AA" w:rsidRPr="00B141C8" w:rsidRDefault="00CC746B" w:rsidP="0070384A">
      <w:pPr>
        <w:pStyle w:val="Titre3"/>
      </w:pPr>
      <w:r w:rsidRPr="00B141C8">
        <w:t xml:space="preserve">Download </w:t>
      </w:r>
      <w:r w:rsidR="00F43FEB" w:rsidRPr="00B141C8">
        <w:t>application</w:t>
      </w:r>
    </w:p>
    <w:p w14:paraId="17C78944" w14:textId="3E54B804" w:rsidR="001E26E4" w:rsidRPr="00B141C8" w:rsidRDefault="00F43FEB">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First</w:t>
      </w:r>
      <w:r w:rsidR="001E26E4" w:rsidRPr="00B141C8">
        <w:rPr>
          <w:rFonts w:ascii="Arial" w:eastAsiaTheme="minorHAnsi" w:hAnsi="Arial" w:cstheme="minorBidi"/>
          <w:sz w:val="20"/>
          <w:szCs w:val="22"/>
          <w:lang w:val="en-US" w:eastAsia="en-US"/>
        </w:rPr>
        <w:t>, download latest release from GitHub repository.</w:t>
      </w:r>
    </w:p>
    <w:p w14:paraId="5DCBD46E" w14:textId="77777777" w:rsidR="001E26E4" w:rsidRPr="00B141C8" w:rsidRDefault="001E26E4">
      <w:pPr>
        <w:suppressAutoHyphens w:val="0"/>
        <w:spacing w:before="0" w:after="0"/>
        <w:jc w:val="left"/>
        <w:rPr>
          <w:rFonts w:ascii="Arial" w:eastAsiaTheme="minorHAnsi" w:hAnsi="Arial" w:cstheme="minorBidi"/>
          <w:sz w:val="20"/>
          <w:szCs w:val="22"/>
          <w:lang w:val="en-US" w:eastAsia="en-US"/>
        </w:rPr>
      </w:pPr>
    </w:p>
    <w:p w14:paraId="100016C1" w14:textId="5066436C" w:rsidR="00CC746B" w:rsidRPr="00B141C8" w:rsidRDefault="006D4313">
      <w:pPr>
        <w:suppressAutoHyphens w:val="0"/>
        <w:spacing w:before="0" w:after="0"/>
        <w:jc w:val="left"/>
        <w:rPr>
          <w:rFonts w:ascii="Arial" w:eastAsiaTheme="minorHAnsi" w:hAnsi="Arial" w:cstheme="minorBidi"/>
          <w:sz w:val="20"/>
          <w:szCs w:val="22"/>
          <w:lang w:val="en-US" w:eastAsia="en-US"/>
        </w:rPr>
      </w:pPr>
      <w:hyperlink r:id="rId11" w:history="1">
        <w:r w:rsidR="00CC746B" w:rsidRPr="00B141C8">
          <w:rPr>
            <w:rStyle w:val="Lienhypertexte"/>
            <w:rFonts w:ascii="Arial" w:eastAsiaTheme="minorHAnsi" w:hAnsi="Arial" w:cstheme="minorBidi"/>
            <w:sz w:val="20"/>
            <w:szCs w:val="22"/>
            <w:lang w:val="en-US" w:eastAsia="en-US"/>
          </w:rPr>
          <w:t>https://github.com/total-sa/PI-Replication-Tool/releases</w:t>
        </w:r>
      </w:hyperlink>
    </w:p>
    <w:p w14:paraId="070E7638" w14:textId="55C89437" w:rsidR="00CC746B" w:rsidRPr="00B141C8" w:rsidRDefault="00CC746B">
      <w:pPr>
        <w:suppressAutoHyphens w:val="0"/>
        <w:spacing w:before="0" w:after="0"/>
        <w:jc w:val="left"/>
        <w:rPr>
          <w:rFonts w:ascii="Arial" w:eastAsiaTheme="minorHAnsi" w:hAnsi="Arial" w:cstheme="minorBidi"/>
          <w:sz w:val="20"/>
          <w:szCs w:val="22"/>
          <w:lang w:val="en-US" w:eastAsia="en-US"/>
        </w:rPr>
      </w:pPr>
    </w:p>
    <w:p w14:paraId="3AF0E5C1" w14:textId="458CACF1" w:rsidR="00F43FEB" w:rsidRPr="00B141C8" w:rsidRDefault="00F43FEB" w:rsidP="00F43FEB">
      <w:pPr>
        <w:pStyle w:val="Titre3"/>
      </w:pPr>
      <w:r w:rsidRPr="00B141C8">
        <w:t>Deploy application</w:t>
      </w:r>
    </w:p>
    <w:p w14:paraId="0195B392" w14:textId="77777777" w:rsidR="00302DA1" w:rsidRPr="00B141C8" w:rsidRDefault="00F43FEB">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 xml:space="preserve">Copy </w:t>
      </w:r>
      <w:r w:rsidR="00CC746B" w:rsidRPr="00B141C8">
        <w:rPr>
          <w:rFonts w:ascii="Arial" w:eastAsiaTheme="minorHAnsi" w:hAnsi="Arial" w:cstheme="minorBidi"/>
          <w:sz w:val="20"/>
          <w:szCs w:val="22"/>
          <w:lang w:val="en-US" w:eastAsia="en-US"/>
        </w:rPr>
        <w:t xml:space="preserve">archive file </w:t>
      </w:r>
      <w:r w:rsidR="00302DA1" w:rsidRPr="00B141C8">
        <w:rPr>
          <w:rFonts w:ascii="Arial" w:eastAsiaTheme="minorHAnsi" w:hAnsi="Arial" w:cstheme="minorBidi"/>
          <w:sz w:val="20"/>
          <w:szCs w:val="22"/>
          <w:lang w:val="en-US" w:eastAsia="en-US"/>
        </w:rPr>
        <w:t xml:space="preserve">on the target machine (usually target PI Data Archive) in </w:t>
      </w:r>
      <w:r w:rsidR="00CC746B" w:rsidRPr="00B141C8">
        <w:rPr>
          <w:rFonts w:ascii="Arial" w:eastAsiaTheme="minorHAnsi" w:hAnsi="Arial" w:cstheme="minorBidi"/>
          <w:sz w:val="20"/>
          <w:szCs w:val="22"/>
          <w:lang w:val="en-US" w:eastAsia="en-US"/>
        </w:rPr>
        <w:t>the folder you want to run the tool from and extract all files in it. (7z files to be extracted using 7-Zip software)</w:t>
      </w:r>
    </w:p>
    <w:p w14:paraId="6954DE6A" w14:textId="77777777" w:rsidR="00302DA1" w:rsidRPr="00B141C8" w:rsidRDefault="00302DA1">
      <w:pPr>
        <w:suppressAutoHyphens w:val="0"/>
        <w:spacing w:before="0" w:after="0"/>
        <w:jc w:val="left"/>
        <w:rPr>
          <w:rFonts w:ascii="Arial" w:eastAsiaTheme="minorHAnsi" w:hAnsi="Arial" w:cstheme="minorBidi"/>
          <w:sz w:val="20"/>
          <w:szCs w:val="22"/>
          <w:lang w:val="en-US" w:eastAsia="en-US"/>
        </w:rPr>
      </w:pPr>
    </w:p>
    <w:p w14:paraId="0AF8C565" w14:textId="179B5014" w:rsidR="00225310" w:rsidRPr="00B141C8" w:rsidRDefault="00302DA1" w:rsidP="00A02ED6">
      <w:pPr>
        <w:suppressAutoHyphens w:val="0"/>
        <w:spacing w:before="0" w:after="0"/>
        <w:jc w:val="left"/>
        <w:rPr>
          <w:rFonts w:ascii="Arial" w:eastAsiaTheme="minorHAnsi" w:hAnsi="Arial" w:cstheme="minorBidi"/>
          <w:sz w:val="20"/>
          <w:szCs w:val="22"/>
          <w:lang w:val="en-US" w:eastAsia="en-US"/>
        </w:rPr>
      </w:pPr>
      <w:r w:rsidRPr="00B141C8">
        <w:rPr>
          <w:rFonts w:ascii="Arial" w:eastAsiaTheme="minorHAnsi" w:hAnsi="Arial" w:cstheme="minorBidi"/>
          <w:sz w:val="20"/>
          <w:szCs w:val="22"/>
          <w:lang w:val="en-US" w:eastAsia="en-US"/>
        </w:rPr>
        <w:t>Edit the configuration file in .\Application\</w:t>
      </w:r>
      <w:r w:rsidR="00A02ED6" w:rsidRPr="00B141C8">
        <w:rPr>
          <w:rFonts w:ascii="Arial" w:eastAsiaTheme="minorHAnsi" w:hAnsi="Arial" w:cstheme="minorBidi"/>
          <w:sz w:val="20"/>
          <w:szCs w:val="22"/>
          <w:lang w:val="en-US" w:eastAsia="en-US"/>
        </w:rPr>
        <w:t>PI-Replication-</w:t>
      </w:r>
      <w:proofErr w:type="spellStart"/>
      <w:r w:rsidR="00A02ED6" w:rsidRPr="00B141C8">
        <w:rPr>
          <w:rFonts w:ascii="Arial" w:eastAsiaTheme="minorHAnsi" w:hAnsi="Arial" w:cstheme="minorBidi"/>
          <w:sz w:val="20"/>
          <w:szCs w:val="22"/>
          <w:lang w:val="en-US" w:eastAsia="en-US"/>
        </w:rPr>
        <w:t>Tool.exe.config</w:t>
      </w:r>
      <w:proofErr w:type="spellEnd"/>
      <w:r w:rsidR="00225310" w:rsidRPr="00B141C8">
        <w:rPr>
          <w:rFonts w:ascii="Arial" w:eastAsiaTheme="minorHAnsi" w:hAnsi="Arial" w:cstheme="minorBidi"/>
          <w:sz w:val="20"/>
          <w:szCs w:val="22"/>
          <w:lang w:val="en-US" w:eastAsia="en-US"/>
        </w:rPr>
        <w:t>, especially input/output folders to match their actual paths.</w:t>
      </w:r>
    </w:p>
    <w:p w14:paraId="2914E101" w14:textId="77777777" w:rsidR="00225310" w:rsidRPr="0070384A" w:rsidRDefault="00225310" w:rsidP="00A02ED6">
      <w:pPr>
        <w:suppressAutoHyphens w:val="0"/>
        <w:spacing w:before="0" w:after="0"/>
        <w:jc w:val="left"/>
        <w:rPr>
          <w:rFonts w:ascii="Arial" w:eastAsiaTheme="minorHAnsi" w:hAnsi="Arial" w:cstheme="minorBidi"/>
          <w:b/>
          <w:bCs/>
          <w:i/>
          <w:iCs/>
          <w:sz w:val="20"/>
          <w:szCs w:val="22"/>
          <w:u w:val="single"/>
          <w:lang w:val="en-US" w:eastAsia="en-US"/>
        </w:rPr>
      </w:pPr>
    </w:p>
    <w:p w14:paraId="2D5D06AC" w14:textId="709A2444" w:rsidR="00A022FC" w:rsidRPr="0070384A" w:rsidRDefault="00225310" w:rsidP="00A02ED6">
      <w:pPr>
        <w:suppressAutoHyphens w:val="0"/>
        <w:spacing w:before="0" w:after="0"/>
        <w:jc w:val="left"/>
        <w:rPr>
          <w:rFonts w:ascii="Arial" w:eastAsiaTheme="minorHAnsi" w:hAnsi="Arial" w:cstheme="minorBidi"/>
          <w:sz w:val="20"/>
          <w:szCs w:val="22"/>
          <w:lang w:val="en-US" w:eastAsia="en-US"/>
        </w:rPr>
      </w:pPr>
      <w:r w:rsidRPr="0070384A">
        <w:rPr>
          <w:rFonts w:ascii="Arial" w:eastAsiaTheme="minorHAnsi" w:hAnsi="Arial" w:cstheme="minorBidi"/>
          <w:b/>
          <w:bCs/>
          <w:i/>
          <w:iCs/>
          <w:sz w:val="20"/>
          <w:szCs w:val="22"/>
          <w:u w:val="single"/>
          <w:lang w:val="en-US" w:eastAsia="en-US"/>
        </w:rPr>
        <w:t>Note: Whenever</w:t>
      </w:r>
      <w:r w:rsidRPr="00B141C8">
        <w:rPr>
          <w:rFonts w:ascii="Arial" w:eastAsiaTheme="minorHAnsi" w:hAnsi="Arial" w:cstheme="minorBidi"/>
          <w:b/>
          <w:bCs/>
          <w:i/>
          <w:iCs/>
          <w:sz w:val="20"/>
          <w:szCs w:val="22"/>
          <w:u w:val="single"/>
          <w:lang w:val="en-US" w:eastAsia="en-US"/>
        </w:rPr>
        <w:t xml:space="preserve"> application</w:t>
      </w:r>
      <w:r w:rsidRPr="0070384A">
        <w:rPr>
          <w:rFonts w:ascii="Arial" w:eastAsiaTheme="minorHAnsi" w:hAnsi="Arial" w:cstheme="minorBidi"/>
          <w:b/>
          <w:bCs/>
          <w:i/>
          <w:iCs/>
          <w:sz w:val="20"/>
          <w:szCs w:val="22"/>
          <w:u w:val="single"/>
          <w:lang w:val="en-US" w:eastAsia="en-US"/>
        </w:rPr>
        <w:t xml:space="preserve"> folder is being moved, make sure you adapt the configuration file accordingly.</w:t>
      </w:r>
      <w:r w:rsidR="00A022FC" w:rsidRPr="0070384A">
        <w:rPr>
          <w:rFonts w:ascii="Arial" w:eastAsiaTheme="minorHAnsi" w:hAnsi="Arial" w:cstheme="minorBidi"/>
          <w:sz w:val="20"/>
          <w:szCs w:val="22"/>
          <w:lang w:val="en-US" w:eastAsia="en-US"/>
        </w:rPr>
        <w:br w:type="page"/>
      </w:r>
    </w:p>
    <w:p w14:paraId="77848CE7" w14:textId="5DF7B295" w:rsidR="00A022FC" w:rsidRPr="00B141C8" w:rsidRDefault="00F86C17" w:rsidP="007806F5">
      <w:pPr>
        <w:pStyle w:val="Titre2"/>
        <w:rPr>
          <w:rFonts w:eastAsiaTheme="minorHAnsi"/>
          <w:lang w:val="en-US"/>
        </w:rPr>
      </w:pPr>
      <w:bookmarkStart w:id="13" w:name="_Toc106615564"/>
      <w:r w:rsidRPr="00B141C8">
        <w:rPr>
          <w:rFonts w:eastAsiaTheme="minorHAnsi"/>
          <w:lang w:val="en-US"/>
        </w:rPr>
        <w:lastRenderedPageBreak/>
        <w:t>Use Case</w:t>
      </w:r>
      <w:bookmarkEnd w:id="13"/>
    </w:p>
    <w:p w14:paraId="028AEED3" w14:textId="30BB7829" w:rsidR="00793EAE" w:rsidRPr="00B141C8" w:rsidRDefault="00793EAE" w:rsidP="00793EAE">
      <w:pPr>
        <w:pStyle w:val="Titre3"/>
        <w:rPr>
          <w:rFonts w:eastAsiaTheme="minorHAnsi"/>
        </w:rPr>
      </w:pPr>
      <w:bookmarkStart w:id="14" w:name="_Toc106615565"/>
      <w:r w:rsidRPr="00B141C8">
        <w:rPr>
          <w:rFonts w:eastAsiaTheme="minorHAnsi"/>
        </w:rPr>
        <w:t>Replicate tags with their name</w:t>
      </w:r>
      <w:bookmarkEnd w:id="14"/>
    </w:p>
    <w:tbl>
      <w:tblPr>
        <w:tblStyle w:val="TableauCGIBleu"/>
        <w:tblW w:w="9663" w:type="dxa"/>
        <w:tblInd w:w="113" w:type="dxa"/>
        <w:tblLook w:val="04A0" w:firstRow="1" w:lastRow="0" w:firstColumn="1" w:lastColumn="0" w:noHBand="0" w:noVBand="1"/>
      </w:tblPr>
      <w:tblGrid>
        <w:gridCol w:w="1013"/>
        <w:gridCol w:w="8650"/>
      </w:tblGrid>
      <w:tr w:rsidR="00793EAE" w:rsidRPr="00B141C8" w14:paraId="0E07E517" w14:textId="77777777" w:rsidTr="00793E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14:paraId="57BFC2B1" w14:textId="02C6B72F" w:rsidR="00793EAE" w:rsidRPr="00B141C8" w:rsidRDefault="00793EAE" w:rsidP="004447CF">
            <w:pPr>
              <w:rPr>
                <w:lang w:val="en-US"/>
              </w:rPr>
            </w:pPr>
            <w:r w:rsidRPr="00B141C8">
              <w:rPr>
                <w:lang w:val="en-US"/>
              </w:rPr>
              <w:t>Step</w:t>
            </w:r>
          </w:p>
        </w:tc>
        <w:tc>
          <w:tcPr>
            <w:tcW w:w="7985" w:type="dxa"/>
          </w:tcPr>
          <w:p w14:paraId="729CE29B" w14:textId="7035FC8F" w:rsidR="00793EAE" w:rsidRPr="00B141C8" w:rsidRDefault="00793EAE" w:rsidP="004447CF">
            <w:pPr>
              <w:cnfStyle w:val="100000000000" w:firstRow="1" w:lastRow="0" w:firstColumn="0" w:lastColumn="0" w:oddVBand="0" w:evenVBand="0" w:oddHBand="0" w:evenHBand="0" w:firstRowFirstColumn="0" w:firstRowLastColumn="0" w:lastRowFirstColumn="0" w:lastRowLastColumn="0"/>
              <w:rPr>
                <w:lang w:val="en-US"/>
              </w:rPr>
            </w:pPr>
            <w:r w:rsidRPr="00B141C8">
              <w:rPr>
                <w:lang w:val="en-US"/>
              </w:rPr>
              <w:t>Action</w:t>
            </w:r>
          </w:p>
        </w:tc>
      </w:tr>
      <w:tr w:rsidR="00793EAE" w:rsidRPr="00B141C8" w14:paraId="69701F17"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FEC5CAD" w14:textId="79CD5F43" w:rsidR="00793EAE" w:rsidRPr="00B141C8" w:rsidRDefault="00793EAE" w:rsidP="004447CF">
            <w:pPr>
              <w:rPr>
                <w:lang w:val="en-US"/>
              </w:rPr>
            </w:pPr>
            <w:r w:rsidRPr="00B141C8">
              <w:rPr>
                <w:b/>
                <w:lang w:val="en-US"/>
              </w:rPr>
              <w:t>1</w:t>
            </w:r>
          </w:p>
        </w:tc>
        <w:tc>
          <w:tcPr>
            <w:tcW w:w="7985" w:type="dxa"/>
          </w:tcPr>
          <w:p w14:paraId="0F6D19B2" w14:textId="28717DB8"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Open the input file in “.\Input” folder and copy the tag name list you want to replicate.</w:t>
            </w:r>
          </w:p>
          <w:p w14:paraId="24F0D071" w14:textId="0BD96D26"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2F3CF9A3" wp14:editId="5BF76A28">
                  <wp:extent cx="3291840" cy="2678107"/>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182" cy="2699537"/>
                          </a:xfrm>
                          <a:prstGeom prst="rect">
                            <a:avLst/>
                          </a:prstGeom>
                        </pic:spPr>
                      </pic:pic>
                    </a:graphicData>
                  </a:graphic>
                </wp:inline>
              </w:drawing>
            </w:r>
          </w:p>
          <w:p w14:paraId="2DDF3E96" w14:textId="6C6C3D00"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lang w:val="en-US"/>
              </w:rPr>
            </w:pPr>
          </w:p>
        </w:tc>
      </w:tr>
      <w:tr w:rsidR="00793EAE" w:rsidRPr="006D4313" w14:paraId="0F296F18"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124C1C9D" w14:textId="7CC428D4" w:rsidR="00793EAE" w:rsidRPr="00B141C8" w:rsidRDefault="00793EAE" w:rsidP="004447CF">
            <w:pPr>
              <w:rPr>
                <w:lang w:val="en-US"/>
              </w:rPr>
            </w:pPr>
            <w:r w:rsidRPr="00B141C8">
              <w:rPr>
                <w:b/>
                <w:lang w:val="en-US"/>
              </w:rPr>
              <w:t>2</w:t>
            </w:r>
          </w:p>
        </w:tc>
        <w:tc>
          <w:tcPr>
            <w:tcW w:w="7985" w:type="dxa"/>
          </w:tcPr>
          <w:p w14:paraId="2B4425E2" w14:textId="67079BD3"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lang w:val="en-US"/>
              </w:rPr>
            </w:pPr>
            <w:r w:rsidRPr="00B141C8">
              <w:rPr>
                <w:bCs/>
                <w:lang w:val="en-US"/>
              </w:rPr>
              <w:t>Start</w:t>
            </w:r>
            <w:r w:rsidRPr="00B141C8">
              <w:rPr>
                <w:b/>
                <w:lang w:val="en-US"/>
              </w:rPr>
              <w:t xml:space="preserve"> PI Replication Tool </w:t>
            </w:r>
            <w:r w:rsidRPr="00B141C8">
              <w:rPr>
                <w:bCs/>
                <w:lang w:val="en-US"/>
              </w:rPr>
              <w:t xml:space="preserve">by double clicking to </w:t>
            </w:r>
            <w:r w:rsidRPr="00B141C8">
              <w:rPr>
                <w:b/>
                <w:lang w:val="en-US"/>
              </w:rPr>
              <w:t>PI-Replication-Tool.exe</w:t>
            </w:r>
          </w:p>
        </w:tc>
      </w:tr>
      <w:tr w:rsidR="00793EAE" w:rsidRPr="00B141C8" w14:paraId="6864FF75"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0171CE2" w14:textId="05A91733" w:rsidR="00793EAE" w:rsidRPr="00B141C8" w:rsidRDefault="00793EAE" w:rsidP="004447CF">
            <w:pPr>
              <w:rPr>
                <w:b/>
                <w:lang w:val="en-US"/>
              </w:rPr>
            </w:pPr>
            <w:r w:rsidRPr="00B141C8">
              <w:rPr>
                <w:b/>
                <w:lang w:val="en-US"/>
              </w:rPr>
              <w:t>3</w:t>
            </w:r>
          </w:p>
        </w:tc>
        <w:tc>
          <w:tcPr>
            <w:tcW w:w="7985" w:type="dxa"/>
          </w:tcPr>
          <w:p w14:paraId="58B49874" w14:textId="77777777"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Connect to PI source server and PI target server.</w:t>
            </w:r>
          </w:p>
          <w:p w14:paraId="11BBB03E" w14:textId="064C6B8C"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3CC6A098" wp14:editId="19CB7FE9">
                  <wp:extent cx="4791627" cy="2671517"/>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556" cy="2680398"/>
                          </a:xfrm>
                          <a:prstGeom prst="rect">
                            <a:avLst/>
                          </a:prstGeom>
                        </pic:spPr>
                      </pic:pic>
                    </a:graphicData>
                  </a:graphic>
                </wp:inline>
              </w:drawing>
            </w:r>
          </w:p>
        </w:tc>
      </w:tr>
      <w:tr w:rsidR="00793EAE" w:rsidRPr="00B141C8" w14:paraId="13B55E8F"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46107B0D" w14:textId="2FF94508" w:rsidR="00793EAE" w:rsidRPr="00B141C8" w:rsidRDefault="00793EAE" w:rsidP="004447CF">
            <w:pPr>
              <w:rPr>
                <w:b/>
                <w:lang w:val="en-US"/>
              </w:rPr>
            </w:pPr>
            <w:r w:rsidRPr="00B141C8">
              <w:rPr>
                <w:b/>
                <w:lang w:val="en-US"/>
              </w:rPr>
              <w:t>4</w:t>
            </w:r>
          </w:p>
        </w:tc>
        <w:tc>
          <w:tcPr>
            <w:tcW w:w="7985" w:type="dxa"/>
          </w:tcPr>
          <w:p w14:paraId="014D7605" w14:textId="6A6CFA49"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Click on Next.</w:t>
            </w:r>
          </w:p>
        </w:tc>
      </w:tr>
      <w:tr w:rsidR="00793EAE" w:rsidRPr="00B141C8" w14:paraId="313EB6B0"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2BCD32F" w14:textId="4DF3524E" w:rsidR="00793EAE" w:rsidRPr="00B141C8" w:rsidRDefault="00793EAE" w:rsidP="004447CF">
            <w:pPr>
              <w:rPr>
                <w:b/>
                <w:lang w:val="en-US"/>
              </w:rPr>
            </w:pPr>
            <w:r w:rsidRPr="00B141C8">
              <w:rPr>
                <w:b/>
                <w:lang w:val="en-US"/>
              </w:rPr>
              <w:t>5</w:t>
            </w:r>
          </w:p>
        </w:tc>
        <w:tc>
          <w:tcPr>
            <w:tcW w:w="7985" w:type="dxa"/>
          </w:tcPr>
          <w:p w14:paraId="40095C9D" w14:textId="77777777"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Select option  “Tags from local input file” and click on button “Load Tags”.</w:t>
            </w:r>
          </w:p>
          <w:p w14:paraId="30FE9249" w14:textId="12C58EF1" w:rsidR="00793EAE" w:rsidRPr="00B141C8" w:rsidRDefault="00793EAE"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lastRenderedPageBreak/>
              <w:drawing>
                <wp:inline distT="0" distB="0" distL="0" distR="0" wp14:anchorId="48036BB3" wp14:editId="33F2F57A">
                  <wp:extent cx="5356170" cy="2983493"/>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7901" cy="2984457"/>
                          </a:xfrm>
                          <a:prstGeom prst="rect">
                            <a:avLst/>
                          </a:prstGeom>
                        </pic:spPr>
                      </pic:pic>
                    </a:graphicData>
                  </a:graphic>
                </wp:inline>
              </w:drawing>
            </w:r>
          </w:p>
        </w:tc>
      </w:tr>
      <w:tr w:rsidR="00793EAE" w:rsidRPr="00B141C8" w14:paraId="0BF5267E"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32F2A8D" w14:textId="56D27275" w:rsidR="00793EAE" w:rsidRPr="00B141C8" w:rsidRDefault="00793EAE" w:rsidP="004447CF">
            <w:pPr>
              <w:rPr>
                <w:b/>
                <w:lang w:val="en-US"/>
              </w:rPr>
            </w:pPr>
            <w:r w:rsidRPr="00B141C8">
              <w:rPr>
                <w:b/>
                <w:lang w:val="en-US"/>
              </w:rPr>
              <w:lastRenderedPageBreak/>
              <w:t>6</w:t>
            </w:r>
          </w:p>
        </w:tc>
        <w:tc>
          <w:tcPr>
            <w:tcW w:w="7985" w:type="dxa"/>
          </w:tcPr>
          <w:p w14:paraId="1CD39C72" w14:textId="1E0CE6BA" w:rsidR="00793EAE" w:rsidRPr="00B141C8" w:rsidRDefault="00793EAE"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Wait</w:t>
            </w:r>
            <w:r w:rsidRPr="00B141C8">
              <w:rPr>
                <w:bCs/>
                <w:lang w:val="en-US"/>
              </w:rPr>
              <w:t xml:space="preserve"> </w:t>
            </w:r>
            <w:r w:rsidR="005569C7" w:rsidRPr="00B141C8">
              <w:rPr>
                <w:bCs/>
                <w:lang w:val="en-US"/>
              </w:rPr>
              <w:t xml:space="preserve">the task bar to be at 100% </w:t>
            </w:r>
            <w:r w:rsidRPr="00B141C8">
              <w:rPr>
                <w:bCs/>
                <w:lang w:val="en-US"/>
              </w:rPr>
              <w:t>: the application is loading tags</w:t>
            </w:r>
            <w:r w:rsidR="006277A6" w:rsidRPr="00B141C8">
              <w:rPr>
                <w:bCs/>
                <w:lang w:val="en-US"/>
              </w:rPr>
              <w:t xml:space="preserve"> from source </w:t>
            </w:r>
            <w:proofErr w:type="gramStart"/>
            <w:r w:rsidR="006277A6" w:rsidRPr="00B141C8">
              <w:rPr>
                <w:bCs/>
                <w:lang w:val="en-US"/>
              </w:rPr>
              <w:t>server</w:t>
            </w:r>
            <w:proofErr w:type="gramEnd"/>
            <w:r w:rsidR="006277A6" w:rsidRPr="00B141C8">
              <w:rPr>
                <w:bCs/>
                <w:lang w:val="en-US"/>
              </w:rPr>
              <w:t xml:space="preserve"> and it can take a moment especially if you want to replicate a lot of tags from a distant server (open logs if you want more details in </w:t>
            </w:r>
            <w:proofErr w:type="spellStart"/>
            <w:r w:rsidR="006277A6" w:rsidRPr="00B141C8">
              <w:rPr>
                <w:bCs/>
                <w:lang w:val="en-US"/>
              </w:rPr>
              <w:t>realtime</w:t>
            </w:r>
            <w:proofErr w:type="spellEnd"/>
            <w:r w:rsidR="006277A6" w:rsidRPr="00B141C8">
              <w:rPr>
                <w:bCs/>
                <w:lang w:val="en-US"/>
              </w:rPr>
              <w:t>).</w:t>
            </w:r>
          </w:p>
          <w:p w14:paraId="23804C20" w14:textId="19583309"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noProof/>
                <w:lang w:val="en-US"/>
              </w:rPr>
              <w:drawing>
                <wp:inline distT="0" distB="0" distL="0" distR="0" wp14:anchorId="67AA8D86" wp14:editId="6683A3F4">
                  <wp:extent cx="5309772" cy="2949934"/>
                  <wp:effectExtent l="0" t="0" r="571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2904" cy="2957230"/>
                          </a:xfrm>
                          <a:prstGeom prst="rect">
                            <a:avLst/>
                          </a:prstGeom>
                        </pic:spPr>
                      </pic:pic>
                    </a:graphicData>
                  </a:graphic>
                </wp:inline>
              </w:drawing>
            </w:r>
          </w:p>
        </w:tc>
      </w:tr>
      <w:tr w:rsidR="006277A6" w:rsidRPr="00B141C8" w14:paraId="33419FFD"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2A667D07" w14:textId="77A36BC6" w:rsidR="006277A6" w:rsidRPr="00B141C8" w:rsidRDefault="006277A6" w:rsidP="004447CF">
            <w:pPr>
              <w:rPr>
                <w:b/>
                <w:lang w:val="en-US"/>
              </w:rPr>
            </w:pPr>
            <w:r w:rsidRPr="00B141C8">
              <w:rPr>
                <w:b/>
                <w:lang w:val="en-US"/>
              </w:rPr>
              <w:t>7</w:t>
            </w:r>
          </w:p>
        </w:tc>
        <w:tc>
          <w:tcPr>
            <w:tcW w:w="7985" w:type="dxa"/>
          </w:tcPr>
          <w:p w14:paraId="38D7360F" w14:textId="020F220C" w:rsidR="006277A6" w:rsidRPr="00B141C8" w:rsidRDefault="006277A6"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Click on Next.</w:t>
            </w:r>
          </w:p>
        </w:tc>
      </w:tr>
      <w:tr w:rsidR="006277A6" w:rsidRPr="00B141C8" w14:paraId="6DD87E64"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3DCC55EC" w14:textId="2575C48E" w:rsidR="006277A6" w:rsidRPr="00B141C8" w:rsidRDefault="006277A6" w:rsidP="004447CF">
            <w:pPr>
              <w:rPr>
                <w:b/>
                <w:lang w:val="en-US"/>
              </w:rPr>
            </w:pPr>
            <w:r w:rsidRPr="00B141C8">
              <w:rPr>
                <w:b/>
                <w:lang w:val="en-US"/>
              </w:rPr>
              <w:t>8</w:t>
            </w:r>
          </w:p>
        </w:tc>
        <w:tc>
          <w:tcPr>
            <w:tcW w:w="7985" w:type="dxa"/>
          </w:tcPr>
          <w:p w14:paraId="20F6AA78"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 xml:space="preserve">Click on Update button to update the tags configuration </w:t>
            </w:r>
            <w:proofErr w:type="gramStart"/>
            <w:r w:rsidRPr="00B141C8">
              <w:rPr>
                <w:bCs/>
                <w:lang w:val="en-US"/>
              </w:rPr>
              <w:t>according</w:t>
            </w:r>
            <w:proofErr w:type="gramEnd"/>
            <w:r w:rsidRPr="00B141C8">
              <w:rPr>
                <w:bCs/>
                <w:lang w:val="en-US"/>
              </w:rPr>
              <w:t xml:space="preserve"> the target server.</w:t>
            </w:r>
          </w:p>
          <w:p w14:paraId="630910DB"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noProof/>
                <w:lang w:val="en-US"/>
              </w:rPr>
              <w:lastRenderedPageBreak/>
              <w:drawing>
                <wp:inline distT="0" distB="0" distL="0" distR="0" wp14:anchorId="6F022ABE" wp14:editId="4CC1EB25">
                  <wp:extent cx="5125582" cy="2843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7329" cy="2844319"/>
                          </a:xfrm>
                          <a:prstGeom prst="rect">
                            <a:avLst/>
                          </a:prstGeom>
                        </pic:spPr>
                      </pic:pic>
                    </a:graphicData>
                  </a:graphic>
                </wp:inline>
              </w:drawing>
            </w:r>
          </w:p>
        </w:tc>
      </w:tr>
      <w:tr w:rsidR="006277A6" w:rsidRPr="006D4313" w14:paraId="2C820C9B"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56CE7B41" w14:textId="142A5806" w:rsidR="006277A6" w:rsidRPr="00B141C8" w:rsidRDefault="006277A6" w:rsidP="004447CF">
            <w:pPr>
              <w:rPr>
                <w:b/>
                <w:lang w:val="en-US"/>
              </w:rPr>
            </w:pPr>
            <w:r w:rsidRPr="00B141C8">
              <w:rPr>
                <w:b/>
                <w:lang w:val="en-US"/>
              </w:rPr>
              <w:lastRenderedPageBreak/>
              <w:t>9</w:t>
            </w:r>
          </w:p>
        </w:tc>
        <w:tc>
          <w:tcPr>
            <w:tcW w:w="7985" w:type="dxa"/>
          </w:tcPr>
          <w:p w14:paraId="4A5B52BE" w14:textId="63FD5BAB" w:rsidR="006277A6" w:rsidRPr="00B141C8" w:rsidRDefault="006277A6"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Check the tag attribute configuration.</w:t>
            </w:r>
          </w:p>
        </w:tc>
      </w:tr>
      <w:tr w:rsidR="006277A6" w:rsidRPr="006D4313" w14:paraId="4D1B1A07"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651D240" w14:textId="718EDBBA" w:rsidR="006277A6" w:rsidRPr="00B141C8" w:rsidRDefault="006277A6" w:rsidP="004447CF">
            <w:pPr>
              <w:rPr>
                <w:b/>
                <w:lang w:val="en-US"/>
              </w:rPr>
            </w:pPr>
            <w:r w:rsidRPr="00B141C8">
              <w:rPr>
                <w:b/>
                <w:lang w:val="en-US"/>
              </w:rPr>
              <w:t>10</w:t>
            </w:r>
          </w:p>
        </w:tc>
        <w:tc>
          <w:tcPr>
            <w:tcW w:w="7985" w:type="dxa"/>
          </w:tcPr>
          <w:p w14:paraId="3BC2EBAE" w14:textId="77777777" w:rsidR="006277A6" w:rsidRPr="00B141C8" w:rsidRDefault="006277A6"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Select the mode of creation :</w:t>
            </w:r>
          </w:p>
          <w:p w14:paraId="4F788257" w14:textId="15BBABEE"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 xml:space="preserve">Create </w:t>
            </w:r>
            <w:r w:rsidR="00D7254F" w:rsidRPr="00B141C8">
              <w:rPr>
                <w:b/>
                <w:lang w:val="en-US"/>
              </w:rPr>
              <w:t>O</w:t>
            </w:r>
            <w:r w:rsidRPr="00B141C8">
              <w:rPr>
                <w:b/>
                <w:lang w:val="en-US"/>
              </w:rPr>
              <w:t>nly</w:t>
            </w:r>
            <w:r w:rsidRPr="00B141C8">
              <w:rPr>
                <w:bCs/>
                <w:lang w:val="en-US"/>
              </w:rPr>
              <w:t xml:space="preserve"> </w:t>
            </w:r>
            <w:r w:rsidR="00D7254F" w:rsidRPr="00B141C8">
              <w:rPr>
                <w:bCs/>
                <w:lang w:val="en-US"/>
              </w:rPr>
              <w:t xml:space="preserve">: Create the tags. If a tag already </w:t>
            </w:r>
            <w:proofErr w:type="gramStart"/>
            <w:r w:rsidR="00D7254F" w:rsidRPr="00B141C8">
              <w:rPr>
                <w:bCs/>
                <w:lang w:val="en-US"/>
              </w:rPr>
              <w:t>exist</w:t>
            </w:r>
            <w:proofErr w:type="gramEnd"/>
            <w:r w:rsidR="00D7254F" w:rsidRPr="00B141C8">
              <w:rPr>
                <w:bCs/>
                <w:lang w:val="en-US"/>
              </w:rPr>
              <w:t>, it does nothing</w:t>
            </w:r>
          </w:p>
          <w:p w14:paraId="1B01000A" w14:textId="105B1AC5"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Update Only</w:t>
            </w:r>
            <w:r w:rsidRPr="00B141C8">
              <w:rPr>
                <w:bCs/>
                <w:lang w:val="en-US"/>
              </w:rPr>
              <w:t xml:space="preserve"> </w:t>
            </w:r>
            <w:r w:rsidR="00D7254F" w:rsidRPr="00B141C8">
              <w:rPr>
                <w:bCs/>
                <w:lang w:val="en-US"/>
              </w:rPr>
              <w:t>: U</w:t>
            </w:r>
            <w:r w:rsidRPr="00B141C8">
              <w:rPr>
                <w:bCs/>
                <w:lang w:val="en-US"/>
              </w:rPr>
              <w:t xml:space="preserve">pdate the configuration of </w:t>
            </w:r>
            <w:r w:rsidR="00D7254F" w:rsidRPr="00B141C8">
              <w:rPr>
                <w:bCs/>
                <w:lang w:val="en-US"/>
              </w:rPr>
              <w:t xml:space="preserve">existing </w:t>
            </w:r>
            <w:r w:rsidRPr="00B141C8">
              <w:rPr>
                <w:bCs/>
                <w:lang w:val="en-US"/>
              </w:rPr>
              <w:t>tags</w:t>
            </w:r>
            <w:r w:rsidR="00D7254F" w:rsidRPr="00B141C8">
              <w:rPr>
                <w:bCs/>
                <w:lang w:val="en-US"/>
              </w:rPr>
              <w:t>. If a tag does not exist, it does not create the tag.</w:t>
            </w:r>
          </w:p>
          <w:p w14:paraId="0BFB91F5" w14:textId="134E33A7" w:rsidR="006277A6" w:rsidRPr="00B141C8" w:rsidRDefault="006277A6" w:rsidP="006277A6">
            <w:pPr>
              <w:pStyle w:val="Paragraphedeliste"/>
              <w:numPr>
                <w:ilvl w:val="0"/>
                <w:numId w:val="20"/>
              </w:numPr>
              <w:cnfStyle w:val="000000010000" w:firstRow="0" w:lastRow="0" w:firstColumn="0" w:lastColumn="0" w:oddVBand="0" w:evenVBand="0" w:oddHBand="0" w:evenHBand="1" w:firstRowFirstColumn="0" w:firstRowLastColumn="0" w:lastRowFirstColumn="0" w:lastRowLastColumn="0"/>
              <w:rPr>
                <w:bCs/>
                <w:lang w:val="en-US"/>
              </w:rPr>
            </w:pPr>
            <w:r w:rsidRPr="00B141C8">
              <w:rPr>
                <w:b/>
                <w:lang w:val="en-US"/>
              </w:rPr>
              <w:t xml:space="preserve">Create or Update </w:t>
            </w:r>
            <w:r w:rsidR="00D7254F" w:rsidRPr="00B141C8">
              <w:rPr>
                <w:bCs/>
                <w:lang w:val="en-US"/>
              </w:rPr>
              <w:t xml:space="preserve">: If a tag does not exist, it </w:t>
            </w:r>
            <w:proofErr w:type="gramStart"/>
            <w:r w:rsidR="00D7254F" w:rsidRPr="00B141C8">
              <w:rPr>
                <w:bCs/>
                <w:lang w:val="en-US"/>
              </w:rPr>
              <w:t>create</w:t>
            </w:r>
            <w:proofErr w:type="gramEnd"/>
            <w:r w:rsidR="00D7254F" w:rsidRPr="00B141C8">
              <w:rPr>
                <w:bCs/>
                <w:lang w:val="en-US"/>
              </w:rPr>
              <w:t xml:space="preserve"> it. If a tag already </w:t>
            </w:r>
            <w:proofErr w:type="gramStart"/>
            <w:r w:rsidR="00D7254F" w:rsidRPr="00B141C8">
              <w:rPr>
                <w:bCs/>
                <w:lang w:val="en-US"/>
              </w:rPr>
              <w:t>exist</w:t>
            </w:r>
            <w:proofErr w:type="gramEnd"/>
            <w:r w:rsidR="00D7254F" w:rsidRPr="00B141C8">
              <w:rPr>
                <w:bCs/>
                <w:lang w:val="en-US"/>
              </w:rPr>
              <w:t>, it update it configuration.</w:t>
            </w:r>
          </w:p>
        </w:tc>
      </w:tr>
      <w:tr w:rsidR="00D7254F" w:rsidRPr="00B141C8" w14:paraId="01296167"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3832225" w14:textId="76570852" w:rsidR="00D7254F" w:rsidRPr="00B141C8" w:rsidRDefault="00D7254F" w:rsidP="004447CF">
            <w:pPr>
              <w:rPr>
                <w:b/>
                <w:lang w:val="en-US"/>
              </w:rPr>
            </w:pPr>
            <w:r w:rsidRPr="00B141C8">
              <w:rPr>
                <w:b/>
                <w:lang w:val="en-US"/>
              </w:rPr>
              <w:t>11</w:t>
            </w:r>
          </w:p>
        </w:tc>
        <w:tc>
          <w:tcPr>
            <w:tcW w:w="7985" w:type="dxa"/>
          </w:tcPr>
          <w:p w14:paraId="2ED4351F" w14:textId="34BD3517"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 xml:space="preserve">Click on Push button. The line of the tab will be </w:t>
            </w:r>
            <w:proofErr w:type="spellStart"/>
            <w:r w:rsidRPr="00B141C8">
              <w:rPr>
                <w:bCs/>
                <w:lang w:val="en-US"/>
              </w:rPr>
              <w:t>coloured</w:t>
            </w:r>
            <w:proofErr w:type="spellEnd"/>
            <w:r w:rsidRPr="00B141C8">
              <w:rPr>
                <w:bCs/>
                <w:lang w:val="en-US"/>
              </w:rPr>
              <w:t xml:space="preserve"> in </w:t>
            </w:r>
            <w:r w:rsidRPr="00B141C8">
              <w:rPr>
                <w:b/>
                <w:color w:val="00B050"/>
                <w:lang w:val="en-US"/>
              </w:rPr>
              <w:t>green</w:t>
            </w:r>
            <w:r w:rsidRPr="00B141C8">
              <w:rPr>
                <w:bCs/>
                <w:color w:val="00B050"/>
                <w:lang w:val="en-US"/>
              </w:rPr>
              <w:t xml:space="preserve"> </w:t>
            </w:r>
            <w:r w:rsidRPr="00B141C8">
              <w:rPr>
                <w:bCs/>
                <w:lang w:val="en-US"/>
              </w:rPr>
              <w:t xml:space="preserve">(tag created and provided in data), </w:t>
            </w:r>
            <w:r w:rsidRPr="00B141C8">
              <w:rPr>
                <w:b/>
                <w:color w:val="FFC000"/>
                <w:lang w:val="en-US"/>
              </w:rPr>
              <w:t>yellow</w:t>
            </w:r>
            <w:r w:rsidRPr="00B141C8">
              <w:rPr>
                <w:bCs/>
                <w:color w:val="FFC000"/>
                <w:lang w:val="en-US"/>
              </w:rPr>
              <w:t xml:space="preserve"> </w:t>
            </w:r>
            <w:r w:rsidRPr="00B141C8">
              <w:rPr>
                <w:bCs/>
                <w:lang w:val="en-US"/>
              </w:rPr>
              <w:t xml:space="preserve">(tag created but not updated yet) or </w:t>
            </w:r>
            <w:r w:rsidRPr="00B141C8">
              <w:rPr>
                <w:b/>
                <w:color w:val="FF0000"/>
                <w:lang w:val="en-US"/>
              </w:rPr>
              <w:t>red</w:t>
            </w:r>
            <w:r w:rsidRPr="00B141C8">
              <w:rPr>
                <w:bCs/>
                <w:color w:val="FF0000"/>
                <w:lang w:val="en-US"/>
              </w:rPr>
              <w:t xml:space="preserve"> </w:t>
            </w:r>
            <w:r w:rsidRPr="00B141C8">
              <w:rPr>
                <w:bCs/>
                <w:lang w:val="en-US"/>
              </w:rPr>
              <w:t>(tag not created, look at the logs to investigate).</w:t>
            </w:r>
          </w:p>
          <w:p w14:paraId="38C1E2DF" w14:textId="44BAAF16"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70384A">
              <w:rPr>
                <w:noProof/>
                <w:lang w:val="en-US"/>
              </w:rPr>
              <w:drawing>
                <wp:inline distT="0" distB="0" distL="0" distR="0" wp14:anchorId="48DBCAE4" wp14:editId="5DFE7CF8">
                  <wp:extent cx="5101728" cy="330498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436" cy="3306734"/>
                          </a:xfrm>
                          <a:prstGeom prst="rect">
                            <a:avLst/>
                          </a:prstGeom>
                        </pic:spPr>
                      </pic:pic>
                    </a:graphicData>
                  </a:graphic>
                </wp:inline>
              </w:drawing>
            </w:r>
          </w:p>
        </w:tc>
      </w:tr>
      <w:tr w:rsidR="00D7254F" w:rsidRPr="006D4313" w14:paraId="308C7A3C" w14:textId="77777777" w:rsidTr="00793E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34C24239" w14:textId="7D1F1055" w:rsidR="00D7254F" w:rsidRPr="00B141C8" w:rsidRDefault="00D7254F" w:rsidP="004447CF">
            <w:pPr>
              <w:rPr>
                <w:b/>
                <w:lang w:val="en-US"/>
              </w:rPr>
            </w:pPr>
            <w:r w:rsidRPr="00B141C8">
              <w:rPr>
                <w:b/>
                <w:lang w:val="en-US"/>
              </w:rPr>
              <w:lastRenderedPageBreak/>
              <w:t>12</w:t>
            </w:r>
          </w:p>
        </w:tc>
        <w:tc>
          <w:tcPr>
            <w:tcW w:w="7985" w:type="dxa"/>
          </w:tcPr>
          <w:p w14:paraId="54AA8AD4" w14:textId="77777777" w:rsidR="00D7254F" w:rsidRPr="00B141C8" w:rsidRDefault="00D7254F" w:rsidP="004447CF">
            <w:pPr>
              <w:cnfStyle w:val="000000010000" w:firstRow="0" w:lastRow="0" w:firstColumn="0" w:lastColumn="0" w:oddVBand="0" w:evenVBand="0" w:oddHBand="0" w:evenHBand="1" w:firstRowFirstColumn="0" w:firstRowLastColumn="0" w:lastRowFirstColumn="0" w:lastRowLastColumn="0"/>
              <w:rPr>
                <w:bCs/>
                <w:lang w:val="en-US"/>
              </w:rPr>
            </w:pPr>
            <w:r w:rsidRPr="00B141C8">
              <w:rPr>
                <w:bCs/>
                <w:lang w:val="en-US"/>
              </w:rPr>
              <w:t>Click on refresh to update the tab until all the line are green</w:t>
            </w:r>
            <w:r w:rsidR="00D303EC" w:rsidRPr="00B141C8">
              <w:rPr>
                <w:bCs/>
                <w:lang w:val="en-US"/>
              </w:rPr>
              <w:t xml:space="preserve"> (wait the acquisition of data)</w:t>
            </w:r>
            <w:r w:rsidRPr="00B141C8">
              <w:rPr>
                <w:bCs/>
                <w:lang w:val="en-US"/>
              </w:rPr>
              <w:t>.</w:t>
            </w:r>
          </w:p>
          <w:p w14:paraId="37EC4E0F" w14:textId="77777777" w:rsidR="000A1130" w:rsidRPr="00B141C8" w:rsidRDefault="000A1130" w:rsidP="000A1130">
            <w:pPr>
              <w:cnfStyle w:val="000000010000" w:firstRow="0" w:lastRow="0" w:firstColumn="0" w:lastColumn="0" w:oddVBand="0" w:evenVBand="0" w:oddHBand="0" w:evenHBand="1" w:firstRowFirstColumn="0" w:firstRowLastColumn="0" w:lastRowFirstColumn="0" w:lastRowLastColumn="0"/>
              <w:rPr>
                <w:b/>
                <w:bCs/>
                <w:i/>
                <w:iCs/>
                <w:lang w:val="en-US" w:eastAsia="fr-FR"/>
              </w:rPr>
            </w:pPr>
          </w:p>
          <w:p w14:paraId="1B73478C" w14:textId="75DF3662" w:rsidR="000A1130" w:rsidRPr="00B141C8" w:rsidRDefault="000A1130" w:rsidP="004447CF">
            <w:pPr>
              <w:cnfStyle w:val="000000010000" w:firstRow="0" w:lastRow="0" w:firstColumn="0" w:lastColumn="0" w:oddVBand="0" w:evenVBand="0" w:oddHBand="0" w:evenHBand="1" w:firstRowFirstColumn="0" w:firstRowLastColumn="0" w:lastRowFirstColumn="0" w:lastRowLastColumn="0"/>
              <w:rPr>
                <w:bCs/>
                <w:lang w:val="en-US"/>
              </w:rPr>
            </w:pPr>
            <w:r w:rsidRPr="0070384A">
              <w:rPr>
                <w:b/>
                <w:bCs/>
                <w:i/>
                <w:iCs/>
                <w:lang w:val="en-US" w:eastAsia="fr-FR"/>
              </w:rPr>
              <w:t xml:space="preserve">NB : If a tag </w:t>
            </w:r>
            <w:proofErr w:type="gramStart"/>
            <w:r w:rsidRPr="0070384A">
              <w:rPr>
                <w:b/>
                <w:bCs/>
                <w:i/>
                <w:iCs/>
                <w:lang w:val="en-US" w:eastAsia="fr-FR"/>
              </w:rPr>
              <w:t>stay</w:t>
            </w:r>
            <w:proofErr w:type="gramEnd"/>
            <w:r w:rsidRPr="0070384A">
              <w:rPr>
                <w:b/>
                <w:bCs/>
                <w:i/>
                <w:iCs/>
                <w:lang w:val="en-US" w:eastAsia="fr-FR"/>
              </w:rPr>
              <w:t xml:space="preserve"> in Yellow at the end despite waiting a long time, check that the </w:t>
            </w:r>
            <w:proofErr w:type="spellStart"/>
            <w:r w:rsidRPr="0070384A">
              <w:rPr>
                <w:b/>
                <w:bCs/>
                <w:i/>
                <w:iCs/>
                <w:lang w:val="en-US" w:eastAsia="fr-FR"/>
              </w:rPr>
              <w:t>PItoPI</w:t>
            </w:r>
            <w:proofErr w:type="spellEnd"/>
            <w:r w:rsidRPr="0070384A">
              <w:rPr>
                <w:b/>
                <w:bCs/>
                <w:i/>
                <w:iCs/>
                <w:lang w:val="en-US" w:eastAsia="fr-FR"/>
              </w:rPr>
              <w:t xml:space="preserve"> interface used for the points are running and OK (check point source to know this information). If the interface is running well, the issue can be deeper in the data acquisition : check that the point is well provided in data in the source server, and if not please contact</w:t>
            </w:r>
            <w:r w:rsidRPr="00B141C8">
              <w:rPr>
                <w:b/>
                <w:bCs/>
                <w:i/>
                <w:iCs/>
                <w:lang w:val="en-US" w:eastAsia="fr-FR"/>
              </w:rPr>
              <w:t xml:space="preserve"> HQ support or</w:t>
            </w:r>
            <w:r w:rsidRPr="0070384A">
              <w:rPr>
                <w:b/>
                <w:bCs/>
                <w:i/>
                <w:iCs/>
                <w:lang w:val="en-US" w:eastAsia="fr-FR"/>
              </w:rPr>
              <w:t xml:space="preserve"> affiliate </w:t>
            </w:r>
            <w:proofErr w:type="spellStart"/>
            <w:r w:rsidR="009318C0" w:rsidRPr="00B141C8">
              <w:rPr>
                <w:b/>
                <w:bCs/>
                <w:i/>
                <w:iCs/>
                <w:lang w:val="en-US" w:eastAsia="fr-FR"/>
              </w:rPr>
              <w:t>correspondant</w:t>
            </w:r>
            <w:proofErr w:type="spellEnd"/>
            <w:r w:rsidR="009318C0" w:rsidRPr="00B141C8">
              <w:rPr>
                <w:b/>
                <w:bCs/>
                <w:i/>
                <w:iCs/>
                <w:lang w:val="en-US" w:eastAsia="fr-FR"/>
              </w:rPr>
              <w:t xml:space="preserve"> </w:t>
            </w:r>
            <w:r w:rsidRPr="0070384A">
              <w:rPr>
                <w:b/>
                <w:bCs/>
                <w:i/>
                <w:iCs/>
                <w:lang w:val="en-US" w:eastAsia="fr-FR"/>
              </w:rPr>
              <w:t>to resolve the issues.</w:t>
            </w:r>
          </w:p>
        </w:tc>
      </w:tr>
      <w:tr w:rsidR="00D7254F" w:rsidRPr="006D4313" w14:paraId="365594EF" w14:textId="77777777" w:rsidTr="00793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4F12BF4" w14:textId="74C24CC0" w:rsidR="00D7254F" w:rsidRPr="00B141C8" w:rsidRDefault="00D7254F" w:rsidP="004447CF">
            <w:pPr>
              <w:rPr>
                <w:b/>
                <w:lang w:val="en-US"/>
              </w:rPr>
            </w:pPr>
            <w:r w:rsidRPr="00B141C8">
              <w:rPr>
                <w:b/>
                <w:lang w:val="en-US"/>
              </w:rPr>
              <w:t>13</w:t>
            </w:r>
          </w:p>
        </w:tc>
        <w:tc>
          <w:tcPr>
            <w:tcW w:w="7985" w:type="dxa"/>
          </w:tcPr>
          <w:p w14:paraId="13301300" w14:textId="33F3B162" w:rsidR="00D7254F" w:rsidRPr="00B141C8" w:rsidRDefault="00D7254F" w:rsidP="004447CF">
            <w:pPr>
              <w:cnfStyle w:val="000000100000" w:firstRow="0" w:lastRow="0" w:firstColumn="0" w:lastColumn="0" w:oddVBand="0" w:evenVBand="0" w:oddHBand="1" w:evenHBand="0" w:firstRowFirstColumn="0" w:firstRowLastColumn="0" w:lastRowFirstColumn="0" w:lastRowLastColumn="0"/>
              <w:rPr>
                <w:bCs/>
                <w:lang w:val="en-US"/>
              </w:rPr>
            </w:pPr>
            <w:r w:rsidRPr="00B141C8">
              <w:rPr>
                <w:bCs/>
                <w:lang w:val="en-US"/>
              </w:rPr>
              <w:t>Click on Exit to close the application.</w:t>
            </w:r>
          </w:p>
        </w:tc>
      </w:tr>
    </w:tbl>
    <w:p w14:paraId="2B299407" w14:textId="7658A2FF" w:rsidR="00F86C17" w:rsidRPr="00B141C8" w:rsidRDefault="00F86C17" w:rsidP="00F86C17">
      <w:pPr>
        <w:rPr>
          <w:rFonts w:eastAsiaTheme="minorHAnsi"/>
          <w:lang w:val="en-US" w:eastAsia="fr-FR"/>
        </w:rPr>
      </w:pPr>
    </w:p>
    <w:p w14:paraId="4F3B269C" w14:textId="1435BA79" w:rsidR="0038135E" w:rsidRPr="00B141C8" w:rsidRDefault="0038135E" w:rsidP="0038135E">
      <w:pPr>
        <w:pStyle w:val="Titre3"/>
        <w:rPr>
          <w:rFonts w:eastAsiaTheme="minorHAnsi"/>
        </w:rPr>
      </w:pPr>
      <w:bookmarkStart w:id="15" w:name="_Toc106615566"/>
      <w:r w:rsidRPr="00B141C8">
        <w:rPr>
          <w:rFonts w:eastAsiaTheme="minorHAnsi"/>
        </w:rPr>
        <w:t xml:space="preserve">Replicate </w:t>
      </w:r>
      <w:proofErr w:type="spellStart"/>
      <w:r w:rsidRPr="00B141C8">
        <w:rPr>
          <w:rFonts w:eastAsiaTheme="minorHAnsi"/>
        </w:rPr>
        <w:t>missings</w:t>
      </w:r>
      <w:proofErr w:type="spellEnd"/>
      <w:r w:rsidRPr="00B141C8">
        <w:rPr>
          <w:rFonts w:eastAsiaTheme="minorHAnsi"/>
        </w:rPr>
        <w:t xml:space="preserve"> tags from a site to a base</w:t>
      </w:r>
      <w:bookmarkEnd w:id="15"/>
    </w:p>
    <w:p w14:paraId="6C3F61BC" w14:textId="42A6DFB5" w:rsidR="0038135E" w:rsidRPr="00B141C8" w:rsidRDefault="0038135E" w:rsidP="0038135E">
      <w:pPr>
        <w:rPr>
          <w:rFonts w:eastAsiaTheme="minorHAnsi"/>
          <w:lang w:val="en-US" w:eastAsia="fr-FR"/>
        </w:rPr>
      </w:pPr>
      <w:r w:rsidRPr="00B141C8">
        <w:rPr>
          <w:rFonts w:eastAsiaTheme="minorHAnsi"/>
          <w:lang w:val="en-US" w:eastAsia="fr-FR"/>
        </w:rPr>
        <w:t xml:space="preserve">With PI Replication Tool, you can </w:t>
      </w:r>
      <w:r w:rsidR="00F33DBB" w:rsidRPr="00B141C8">
        <w:rPr>
          <w:rFonts w:eastAsiaTheme="minorHAnsi"/>
          <w:lang w:val="en-US" w:eastAsia="fr-FR"/>
        </w:rPr>
        <w:t>replicate tags which are not already replicated from a site to a base server.</w:t>
      </w:r>
    </w:p>
    <w:p w14:paraId="0416084A" w14:textId="5F39527A" w:rsidR="00F33DBB" w:rsidRPr="00B141C8" w:rsidRDefault="00F33DBB" w:rsidP="00F86C17">
      <w:pPr>
        <w:rPr>
          <w:rFonts w:eastAsiaTheme="minorHAnsi"/>
          <w:lang w:val="en-US" w:eastAsia="fr-FR"/>
        </w:rPr>
      </w:pPr>
      <w:r w:rsidRPr="00B141C8">
        <w:rPr>
          <w:rFonts w:eastAsiaTheme="minorHAnsi"/>
          <w:lang w:val="en-US" w:eastAsia="fr-FR"/>
        </w:rPr>
        <w:t xml:space="preserve">To do so, follow the steps in </w:t>
      </w:r>
      <w:r w:rsidR="009318C0" w:rsidRPr="0070384A">
        <w:rPr>
          <w:lang w:val="en-US"/>
        </w:rPr>
        <w:t xml:space="preserve"> </w:t>
      </w:r>
      <w:r w:rsidR="009318C0" w:rsidRPr="00B141C8">
        <w:rPr>
          <w:lang w:val="en-US"/>
        </w:rPr>
        <w:t>“</w:t>
      </w:r>
      <w:r w:rsidR="009318C0" w:rsidRPr="00B141C8">
        <w:rPr>
          <w:rFonts w:eastAsiaTheme="minorHAnsi"/>
          <w:lang w:val="en-US" w:eastAsia="fr-FR"/>
        </w:rPr>
        <w:t>6.1. Replicate tags with their name”</w:t>
      </w:r>
      <w:r w:rsidR="00B141C8" w:rsidRPr="00B141C8">
        <w:rPr>
          <w:rFonts w:eastAsiaTheme="minorHAnsi"/>
          <w:lang w:val="en-US" w:eastAsia="fr-FR"/>
        </w:rPr>
        <w:t xml:space="preserve"> </w:t>
      </w:r>
      <w:r w:rsidR="00B141C8" w:rsidRPr="0070384A">
        <w:rPr>
          <w:rFonts w:eastAsiaTheme="minorHAnsi"/>
          <w:b/>
          <w:bCs/>
          <w:lang w:val="en-US" w:eastAsia="fr-FR"/>
        </w:rPr>
        <w:t xml:space="preserve">with </w:t>
      </w:r>
      <w:r w:rsidR="00B141C8" w:rsidRPr="00B141C8">
        <w:rPr>
          <w:rFonts w:eastAsiaTheme="minorHAnsi"/>
          <w:b/>
          <w:bCs/>
          <w:lang w:val="en-US" w:eastAsia="fr-FR"/>
        </w:rPr>
        <w:t xml:space="preserve">the </w:t>
      </w:r>
      <w:r w:rsidR="00B141C8" w:rsidRPr="0070384A">
        <w:rPr>
          <w:rFonts w:eastAsiaTheme="minorHAnsi"/>
          <w:b/>
          <w:bCs/>
          <w:lang w:val="en-US" w:eastAsia="fr-FR"/>
        </w:rPr>
        <w:t>following adjustments</w:t>
      </w:r>
      <w:r w:rsidRPr="00B141C8">
        <w:rPr>
          <w:rFonts w:eastAsiaTheme="minorHAnsi"/>
          <w:lang w:val="en-US" w:eastAsia="fr-FR"/>
        </w:rPr>
        <w:t>:</w:t>
      </w:r>
    </w:p>
    <w:p w14:paraId="20EEB396" w14:textId="2DA00FB7" w:rsidR="00F33DBB" w:rsidRPr="00B141C8" w:rsidRDefault="00F33DBB" w:rsidP="00F33DBB">
      <w:pPr>
        <w:pStyle w:val="Paragraphedeliste"/>
        <w:numPr>
          <w:ilvl w:val="0"/>
          <w:numId w:val="20"/>
        </w:numPr>
        <w:rPr>
          <w:rFonts w:eastAsiaTheme="minorHAnsi"/>
          <w:lang w:val="en-US" w:eastAsia="fr-FR"/>
        </w:rPr>
      </w:pPr>
      <w:r w:rsidRPr="00B141C8">
        <w:rPr>
          <w:rFonts w:eastAsiaTheme="minorHAnsi"/>
          <w:lang w:val="en-US" w:eastAsia="fr-FR"/>
        </w:rPr>
        <w:t>Ignore step 1</w:t>
      </w:r>
      <w:r w:rsidR="00A47DAD" w:rsidRPr="00B141C8">
        <w:rPr>
          <w:rFonts w:eastAsiaTheme="minorHAnsi"/>
          <w:lang w:val="en-US" w:eastAsia="fr-FR"/>
        </w:rPr>
        <w:t>.</w:t>
      </w:r>
    </w:p>
    <w:p w14:paraId="1AAA9D72" w14:textId="37050E46" w:rsidR="00F33DBB" w:rsidRPr="00B141C8" w:rsidRDefault="00F33DBB" w:rsidP="00F33DBB">
      <w:pPr>
        <w:pStyle w:val="Paragraphedeliste"/>
        <w:numPr>
          <w:ilvl w:val="0"/>
          <w:numId w:val="20"/>
        </w:numPr>
        <w:rPr>
          <w:rFonts w:cs="Arial"/>
          <w:bCs/>
          <w:lang w:val="en-US"/>
        </w:rPr>
      </w:pPr>
      <w:r w:rsidRPr="00B141C8">
        <w:rPr>
          <w:bCs/>
          <w:lang w:val="en-US"/>
        </w:rPr>
        <w:t>Step 5 : Select option  “Missing tag from site to base” instead.</w:t>
      </w:r>
    </w:p>
    <w:p w14:paraId="24AD880C" w14:textId="2EAFFB7E" w:rsidR="00F33DBB" w:rsidRPr="00B141C8" w:rsidRDefault="00F33DBB" w:rsidP="00F33DBB">
      <w:pPr>
        <w:pStyle w:val="Paragraphedeliste"/>
        <w:numPr>
          <w:ilvl w:val="0"/>
          <w:numId w:val="20"/>
        </w:numPr>
        <w:rPr>
          <w:rFonts w:eastAsiaTheme="minorHAnsi"/>
          <w:lang w:val="en-US" w:eastAsia="fr-FR"/>
        </w:rPr>
      </w:pPr>
      <w:r w:rsidRPr="00B141C8">
        <w:rPr>
          <w:rFonts w:eastAsiaTheme="minorHAnsi"/>
          <w:lang w:val="en-US" w:eastAsia="fr-FR"/>
        </w:rPr>
        <w:t>Step 10 : Always select “create only” option.</w:t>
      </w:r>
    </w:p>
    <w:sectPr w:rsidR="00F33DBB" w:rsidRPr="00B141C8" w:rsidSect="008061A9">
      <w:headerReference w:type="default" r:id="rId18"/>
      <w:footerReference w:type="default" r:id="rId19"/>
      <w:headerReference w:type="first" r:id="rId20"/>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C934" w14:textId="77777777" w:rsidR="002C775A" w:rsidRDefault="002C775A">
      <w:r>
        <w:separator/>
      </w:r>
    </w:p>
  </w:endnote>
  <w:endnote w:type="continuationSeparator" w:id="0">
    <w:p w14:paraId="0FC4F51C" w14:textId="77777777" w:rsidR="002C775A" w:rsidRDefault="002C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2E600764" w14:textId="11B41848" w:rsidR="00536632" w:rsidRPr="00823CA9" w:rsidRDefault="00536632">
            <w:pPr>
              <w:pStyle w:val="Pieddepage"/>
              <w:jc w:val="right"/>
              <w:rPr>
                <w:rFonts w:ascii="Arial" w:hAnsi="Arial"/>
              </w:rPr>
            </w:pP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6B3D13">
              <w:rPr>
                <w:rFonts w:ascii="Arial" w:hAnsi="Arial"/>
                <w:b/>
                <w:noProof/>
              </w:rPr>
              <w:t>4</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6B3D13">
              <w:rPr>
                <w:rFonts w:ascii="Arial" w:hAnsi="Arial"/>
                <w:b/>
                <w:noProof/>
              </w:rPr>
              <w:t>23</w:t>
            </w:r>
            <w:r w:rsidRPr="001569DB">
              <w:rPr>
                <w:rFonts w:ascii="Arial" w:hAnsi="Arial"/>
                <w:b/>
                <w:szCs w:val="24"/>
              </w:rPr>
              <w:fldChar w:fldCharType="end"/>
            </w:r>
          </w:p>
        </w:sdtContent>
      </w:sdt>
    </w:sdtContent>
  </w:sdt>
  <w:p w14:paraId="2E600765" w14:textId="77777777" w:rsidR="00536632" w:rsidRDefault="005366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3BCE" w14:textId="77777777" w:rsidR="002C775A" w:rsidRDefault="002C775A">
      <w:r>
        <w:separator/>
      </w:r>
    </w:p>
  </w:footnote>
  <w:footnote w:type="continuationSeparator" w:id="0">
    <w:p w14:paraId="2F0DA714" w14:textId="77777777" w:rsidR="002C775A" w:rsidRDefault="002C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536632" w:rsidRPr="005C156D" w14:paraId="2E600762" w14:textId="77777777" w:rsidTr="00F14D81">
      <w:trPr>
        <w:cantSplit/>
        <w:trHeight w:val="1142"/>
      </w:trPr>
      <w:tc>
        <w:tcPr>
          <w:tcW w:w="2693" w:type="dxa"/>
          <w:tcBorders>
            <w:right w:val="single" w:sz="4" w:space="0" w:color="auto"/>
          </w:tcBorders>
          <w:vAlign w:val="center"/>
        </w:tcPr>
        <w:p w14:paraId="2E60075F" w14:textId="77777777" w:rsidR="00536632" w:rsidRDefault="00536632" w:rsidP="001062AC">
          <w:pPr>
            <w:pStyle w:val="En-tte"/>
            <w:rPr>
              <w:b/>
              <w:sz w:val="40"/>
            </w:rPr>
          </w:pPr>
          <w:r>
            <w:rPr>
              <w:noProof/>
              <w:lang w:eastAsia="fr-FR"/>
            </w:rPr>
            <w:drawing>
              <wp:inline distT="0" distB="0" distL="0" distR="0" wp14:anchorId="2E600767" wp14:editId="2E600768">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3812E6FF" w14:textId="77777777" w:rsidR="00782FCF" w:rsidRPr="007806F5" w:rsidRDefault="00782FCF" w:rsidP="00782FCF">
          <w:pPr>
            <w:pStyle w:val="En-tte"/>
            <w:spacing w:before="30"/>
            <w:rPr>
              <w:sz w:val="28"/>
              <w:lang w:val="en-US"/>
            </w:rPr>
          </w:pPr>
          <w:r w:rsidRPr="007806F5">
            <w:rPr>
              <w:sz w:val="28"/>
              <w:lang w:val="en-US"/>
            </w:rPr>
            <w:t>PI Replication Manager v1.0.0</w:t>
          </w:r>
        </w:p>
        <w:p w14:paraId="2E600760" w14:textId="27313DF0" w:rsidR="00536632" w:rsidRPr="007806F5" w:rsidRDefault="00A022FC" w:rsidP="00782FCF">
          <w:pPr>
            <w:pStyle w:val="En-tte"/>
            <w:spacing w:before="30"/>
            <w:rPr>
              <w:i/>
              <w:lang w:val="en-US"/>
            </w:rPr>
          </w:pPr>
          <w:r w:rsidRPr="007806F5">
            <w:rPr>
              <w:sz w:val="28"/>
              <w:lang w:val="en-US"/>
            </w:rPr>
            <w:t>User Manual</w:t>
          </w:r>
        </w:p>
      </w:tc>
      <w:tc>
        <w:tcPr>
          <w:tcW w:w="2694" w:type="dxa"/>
          <w:tcBorders>
            <w:left w:val="single" w:sz="4" w:space="0" w:color="auto"/>
          </w:tcBorders>
          <w:vAlign w:val="center"/>
        </w:tcPr>
        <w:p w14:paraId="2E600761" w14:textId="58548B4F" w:rsidR="00536632" w:rsidRPr="005C156D" w:rsidRDefault="008333D9" w:rsidP="001062AC">
          <w:pPr>
            <w:pStyle w:val="En-tte"/>
            <w:spacing w:before="30"/>
            <w:rPr>
              <w:i/>
              <w:lang w:val="en-US"/>
            </w:rPr>
          </w:pPr>
          <w:r>
            <w:rPr>
              <w:noProof/>
              <w:lang w:val="en-US"/>
            </w:rPr>
            <w:drawing>
              <wp:inline distT="0" distB="0" distL="0" distR="0" wp14:anchorId="239FF67C" wp14:editId="7DB9D782">
                <wp:extent cx="1133475" cy="89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0558" cy="897599"/>
                        </a:xfrm>
                        <a:prstGeom prst="rect">
                          <a:avLst/>
                        </a:prstGeom>
                        <a:noFill/>
                        <a:ln>
                          <a:noFill/>
                        </a:ln>
                      </pic:spPr>
                    </pic:pic>
                  </a:graphicData>
                </a:graphic>
              </wp:inline>
            </w:drawing>
          </w:r>
        </w:p>
      </w:tc>
    </w:tr>
  </w:tbl>
  <w:p w14:paraId="2E600763" w14:textId="77777777" w:rsidR="00536632" w:rsidRPr="005C156D" w:rsidRDefault="00536632" w:rsidP="00D60D2D">
    <w:pPr>
      <w:pStyle w:val="En-tt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0766" w14:textId="1315497B" w:rsidR="00536632" w:rsidRDefault="00536632">
    <w:pPr>
      <w:pStyle w:val="En-tte"/>
    </w:pPr>
    <w:r>
      <w:rPr>
        <w:noProof/>
        <w:lang w:eastAsia="fr-FR"/>
      </w:rPr>
      <mc:AlternateContent>
        <mc:Choice Requires="wps">
          <w:drawing>
            <wp:anchor distT="0" distB="0" distL="114300" distR="114300" simplePos="0" relativeHeight="251658240" behindDoc="0" locked="0" layoutInCell="1" allowOverlap="1" wp14:anchorId="2E60076A" wp14:editId="7EE43013">
              <wp:simplePos x="0" y="0"/>
              <wp:positionH relativeFrom="column">
                <wp:posOffset>4619625</wp:posOffset>
              </wp:positionH>
              <wp:positionV relativeFrom="paragraph">
                <wp:posOffset>-540385</wp:posOffset>
              </wp:positionV>
              <wp:extent cx="563245" cy="10685780"/>
              <wp:effectExtent l="0" t="0" r="8255" b="127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05FF0"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" fillcolor="#92cddc [19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72241DA"/>
    <w:multiLevelType w:val="hybridMultilevel"/>
    <w:tmpl w:val="F3A80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931C10"/>
    <w:multiLevelType w:val="hybridMultilevel"/>
    <w:tmpl w:val="88B86678"/>
    <w:lvl w:ilvl="0" w:tplc="29ECA58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9B57A8"/>
    <w:multiLevelType w:val="hybridMultilevel"/>
    <w:tmpl w:val="4040424C"/>
    <w:lvl w:ilvl="0" w:tplc="9E6872FA">
      <w:start w:val="3"/>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77FB0"/>
    <w:multiLevelType w:val="hybridMultilevel"/>
    <w:tmpl w:val="AE742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4B1BD8"/>
    <w:multiLevelType w:val="hybridMultilevel"/>
    <w:tmpl w:val="8C54D384"/>
    <w:lvl w:ilvl="0" w:tplc="AEF8E1F8">
      <w:start w:val="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7862A7"/>
    <w:multiLevelType w:val="hybridMultilevel"/>
    <w:tmpl w:val="17707232"/>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8" w15:restartNumberingAfterBreak="0">
    <w:nsid w:val="31251A3F"/>
    <w:multiLevelType w:val="multilevel"/>
    <w:tmpl w:val="13BA1D12"/>
    <w:lvl w:ilvl="0">
      <w:start w:val="4"/>
      <w:numFmt w:val="decimal"/>
      <w:pStyle w:val="Titre2"/>
      <w:lvlText w:val="%1."/>
      <w:lvlJc w:val="left"/>
      <w:pPr>
        <w:ind w:left="360" w:hanging="360"/>
      </w:pPr>
      <w:rPr>
        <w:rFonts w:hint="default"/>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A81439"/>
    <w:multiLevelType w:val="multilevel"/>
    <w:tmpl w:val="B3FA1CFC"/>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9C2071"/>
    <w:multiLevelType w:val="hybridMultilevel"/>
    <w:tmpl w:val="B1B036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6475AB"/>
    <w:multiLevelType w:val="hybridMultilevel"/>
    <w:tmpl w:val="EADEC7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795F06FA"/>
    <w:multiLevelType w:val="hybridMultilevel"/>
    <w:tmpl w:val="B68800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2"/>
  </w:num>
  <w:num w:numId="7">
    <w:abstractNumId w:val="13"/>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8"/>
  </w:num>
  <w:num w:numId="11">
    <w:abstractNumId w:val="21"/>
  </w:num>
  <w:num w:numId="12">
    <w:abstractNumId w:val="15"/>
  </w:num>
  <w:num w:numId="13">
    <w:abstractNumId w:val="17"/>
  </w:num>
  <w:num w:numId="14">
    <w:abstractNumId w:val="22"/>
  </w:num>
  <w:num w:numId="15">
    <w:abstractNumId w:val="23"/>
  </w:num>
  <w:num w:numId="16">
    <w:abstractNumId w:val="20"/>
  </w:num>
  <w:num w:numId="17">
    <w:abstractNumId w:val="14"/>
  </w:num>
  <w:num w:numId="1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C15"/>
    <w:rsid w:val="000115FD"/>
    <w:rsid w:val="00011E15"/>
    <w:rsid w:val="00012A93"/>
    <w:rsid w:val="0001304C"/>
    <w:rsid w:val="000130F2"/>
    <w:rsid w:val="00013A93"/>
    <w:rsid w:val="000144E5"/>
    <w:rsid w:val="00015751"/>
    <w:rsid w:val="00016CD8"/>
    <w:rsid w:val="00017BDB"/>
    <w:rsid w:val="00020444"/>
    <w:rsid w:val="0002047C"/>
    <w:rsid w:val="00021C1E"/>
    <w:rsid w:val="00022F46"/>
    <w:rsid w:val="00023885"/>
    <w:rsid w:val="00023B03"/>
    <w:rsid w:val="00024205"/>
    <w:rsid w:val="000248AA"/>
    <w:rsid w:val="00024A4A"/>
    <w:rsid w:val="000258DB"/>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35AA"/>
    <w:rsid w:val="0004367E"/>
    <w:rsid w:val="00045F20"/>
    <w:rsid w:val="00047430"/>
    <w:rsid w:val="000475D6"/>
    <w:rsid w:val="00047692"/>
    <w:rsid w:val="000476A6"/>
    <w:rsid w:val="00047F2F"/>
    <w:rsid w:val="00050D42"/>
    <w:rsid w:val="00050E04"/>
    <w:rsid w:val="00051366"/>
    <w:rsid w:val="00051706"/>
    <w:rsid w:val="000524B5"/>
    <w:rsid w:val="00053819"/>
    <w:rsid w:val="00053C22"/>
    <w:rsid w:val="00054A5B"/>
    <w:rsid w:val="000550AF"/>
    <w:rsid w:val="0005527A"/>
    <w:rsid w:val="00055CF7"/>
    <w:rsid w:val="00055FE9"/>
    <w:rsid w:val="0005659F"/>
    <w:rsid w:val="00061726"/>
    <w:rsid w:val="000632BE"/>
    <w:rsid w:val="00063364"/>
    <w:rsid w:val="00063AB0"/>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9704E"/>
    <w:rsid w:val="000A1130"/>
    <w:rsid w:val="000A23A4"/>
    <w:rsid w:val="000A3578"/>
    <w:rsid w:val="000A385B"/>
    <w:rsid w:val="000A40F5"/>
    <w:rsid w:val="000A476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0F5"/>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1BF"/>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183D"/>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5224"/>
    <w:rsid w:val="00117750"/>
    <w:rsid w:val="00120171"/>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493"/>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05BF"/>
    <w:rsid w:val="00165E01"/>
    <w:rsid w:val="001666CF"/>
    <w:rsid w:val="00166EA0"/>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6E4"/>
    <w:rsid w:val="001E2B33"/>
    <w:rsid w:val="001E34A1"/>
    <w:rsid w:val="001E3CCD"/>
    <w:rsid w:val="001E4917"/>
    <w:rsid w:val="001E5360"/>
    <w:rsid w:val="001E54F7"/>
    <w:rsid w:val="001E596E"/>
    <w:rsid w:val="001E66D9"/>
    <w:rsid w:val="001E73B2"/>
    <w:rsid w:val="001E7A14"/>
    <w:rsid w:val="001F05E3"/>
    <w:rsid w:val="001F0B78"/>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01B5"/>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C1A"/>
    <w:rsid w:val="00222D31"/>
    <w:rsid w:val="00224BC9"/>
    <w:rsid w:val="00224DE5"/>
    <w:rsid w:val="00225183"/>
    <w:rsid w:val="00225310"/>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286C"/>
    <w:rsid w:val="00242FEF"/>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4E1A"/>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C775A"/>
    <w:rsid w:val="002D00B2"/>
    <w:rsid w:val="002D0697"/>
    <w:rsid w:val="002D0D9E"/>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2DA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48"/>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5EC"/>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B9C"/>
    <w:rsid w:val="00375F90"/>
    <w:rsid w:val="00376E97"/>
    <w:rsid w:val="00377469"/>
    <w:rsid w:val="00377636"/>
    <w:rsid w:val="00380105"/>
    <w:rsid w:val="0038017B"/>
    <w:rsid w:val="00380F84"/>
    <w:rsid w:val="003812B9"/>
    <w:rsid w:val="0038135E"/>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CD6"/>
    <w:rsid w:val="003D6F1F"/>
    <w:rsid w:val="003D7365"/>
    <w:rsid w:val="003E0E6E"/>
    <w:rsid w:val="003E1D5B"/>
    <w:rsid w:val="003E4553"/>
    <w:rsid w:val="003E48A4"/>
    <w:rsid w:val="003E490C"/>
    <w:rsid w:val="003E5593"/>
    <w:rsid w:val="003E595F"/>
    <w:rsid w:val="003E616E"/>
    <w:rsid w:val="003E74CC"/>
    <w:rsid w:val="003E7746"/>
    <w:rsid w:val="003F064C"/>
    <w:rsid w:val="003F2116"/>
    <w:rsid w:val="003F3DA1"/>
    <w:rsid w:val="003F7281"/>
    <w:rsid w:val="00400473"/>
    <w:rsid w:val="00400C86"/>
    <w:rsid w:val="004017A5"/>
    <w:rsid w:val="00401DDF"/>
    <w:rsid w:val="004028F6"/>
    <w:rsid w:val="00404D7C"/>
    <w:rsid w:val="00406AD5"/>
    <w:rsid w:val="00407300"/>
    <w:rsid w:val="0040787A"/>
    <w:rsid w:val="00407C6B"/>
    <w:rsid w:val="00410995"/>
    <w:rsid w:val="00411AFD"/>
    <w:rsid w:val="00411B22"/>
    <w:rsid w:val="0041397D"/>
    <w:rsid w:val="00414551"/>
    <w:rsid w:val="00414B2B"/>
    <w:rsid w:val="00414CC0"/>
    <w:rsid w:val="00414E4D"/>
    <w:rsid w:val="00417672"/>
    <w:rsid w:val="00420A6C"/>
    <w:rsid w:val="00420EAD"/>
    <w:rsid w:val="00421019"/>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8CE"/>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C7"/>
    <w:rsid w:val="004846AC"/>
    <w:rsid w:val="004850CB"/>
    <w:rsid w:val="00485FA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0AF9"/>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632"/>
    <w:rsid w:val="005369F9"/>
    <w:rsid w:val="00537223"/>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9C7"/>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F46"/>
    <w:rsid w:val="005845FB"/>
    <w:rsid w:val="00584E9A"/>
    <w:rsid w:val="0058634D"/>
    <w:rsid w:val="00586CD6"/>
    <w:rsid w:val="00587013"/>
    <w:rsid w:val="00587B77"/>
    <w:rsid w:val="00587C14"/>
    <w:rsid w:val="00590915"/>
    <w:rsid w:val="005912D2"/>
    <w:rsid w:val="00591A0C"/>
    <w:rsid w:val="00591A9A"/>
    <w:rsid w:val="005920DC"/>
    <w:rsid w:val="00592307"/>
    <w:rsid w:val="00592374"/>
    <w:rsid w:val="0059247A"/>
    <w:rsid w:val="005927E6"/>
    <w:rsid w:val="00592A0A"/>
    <w:rsid w:val="00592F60"/>
    <w:rsid w:val="005939C8"/>
    <w:rsid w:val="0059422B"/>
    <w:rsid w:val="00594719"/>
    <w:rsid w:val="0059492B"/>
    <w:rsid w:val="00594D0B"/>
    <w:rsid w:val="005A07DA"/>
    <w:rsid w:val="005A0D69"/>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305"/>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56D"/>
    <w:rsid w:val="005C18B0"/>
    <w:rsid w:val="005C364F"/>
    <w:rsid w:val="005C3C82"/>
    <w:rsid w:val="005C40C1"/>
    <w:rsid w:val="005C4CBB"/>
    <w:rsid w:val="005C5BB3"/>
    <w:rsid w:val="005C5C4A"/>
    <w:rsid w:val="005C63BD"/>
    <w:rsid w:val="005C78AC"/>
    <w:rsid w:val="005D007E"/>
    <w:rsid w:val="005D0A6B"/>
    <w:rsid w:val="005D0FCF"/>
    <w:rsid w:val="005D1B08"/>
    <w:rsid w:val="005D264E"/>
    <w:rsid w:val="005D2B4B"/>
    <w:rsid w:val="005D4928"/>
    <w:rsid w:val="005D4CFE"/>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5F78DA"/>
    <w:rsid w:val="00602D72"/>
    <w:rsid w:val="00602F57"/>
    <w:rsid w:val="00603403"/>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3377"/>
    <w:rsid w:val="00613787"/>
    <w:rsid w:val="00614190"/>
    <w:rsid w:val="006147F2"/>
    <w:rsid w:val="0061566F"/>
    <w:rsid w:val="00615B3F"/>
    <w:rsid w:val="00615BC2"/>
    <w:rsid w:val="00615C84"/>
    <w:rsid w:val="006176C1"/>
    <w:rsid w:val="006203E9"/>
    <w:rsid w:val="0062088E"/>
    <w:rsid w:val="006222D1"/>
    <w:rsid w:val="006227BA"/>
    <w:rsid w:val="00622B1D"/>
    <w:rsid w:val="00623206"/>
    <w:rsid w:val="00623560"/>
    <w:rsid w:val="00624936"/>
    <w:rsid w:val="00624A1F"/>
    <w:rsid w:val="00624BE3"/>
    <w:rsid w:val="00624D03"/>
    <w:rsid w:val="00625ADD"/>
    <w:rsid w:val="00625FF4"/>
    <w:rsid w:val="00626008"/>
    <w:rsid w:val="006274D3"/>
    <w:rsid w:val="006277A6"/>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3D13"/>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4313"/>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1FB"/>
    <w:rsid w:val="006F3D95"/>
    <w:rsid w:val="006F3E39"/>
    <w:rsid w:val="006F4285"/>
    <w:rsid w:val="006F5BA7"/>
    <w:rsid w:val="006F5D5B"/>
    <w:rsid w:val="006F5EF5"/>
    <w:rsid w:val="006F6C20"/>
    <w:rsid w:val="006F6D3F"/>
    <w:rsid w:val="006F706A"/>
    <w:rsid w:val="00701A18"/>
    <w:rsid w:val="00701BC3"/>
    <w:rsid w:val="0070202B"/>
    <w:rsid w:val="0070281F"/>
    <w:rsid w:val="007029AD"/>
    <w:rsid w:val="0070384A"/>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499"/>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860"/>
    <w:rsid w:val="007538A3"/>
    <w:rsid w:val="007546DD"/>
    <w:rsid w:val="00754E21"/>
    <w:rsid w:val="007560C4"/>
    <w:rsid w:val="007566C0"/>
    <w:rsid w:val="007567A8"/>
    <w:rsid w:val="00757A61"/>
    <w:rsid w:val="00761BCA"/>
    <w:rsid w:val="00763FFE"/>
    <w:rsid w:val="007642D8"/>
    <w:rsid w:val="0076470D"/>
    <w:rsid w:val="007647B0"/>
    <w:rsid w:val="00766E9E"/>
    <w:rsid w:val="00767394"/>
    <w:rsid w:val="00770449"/>
    <w:rsid w:val="00771993"/>
    <w:rsid w:val="00771A9D"/>
    <w:rsid w:val="00771F32"/>
    <w:rsid w:val="00771F40"/>
    <w:rsid w:val="00772C5E"/>
    <w:rsid w:val="00772F05"/>
    <w:rsid w:val="007766CA"/>
    <w:rsid w:val="00776D8F"/>
    <w:rsid w:val="00777D16"/>
    <w:rsid w:val="00777EA9"/>
    <w:rsid w:val="007802E8"/>
    <w:rsid w:val="007806F5"/>
    <w:rsid w:val="007808F8"/>
    <w:rsid w:val="00780937"/>
    <w:rsid w:val="0078152C"/>
    <w:rsid w:val="00782680"/>
    <w:rsid w:val="00782FCF"/>
    <w:rsid w:val="0078606E"/>
    <w:rsid w:val="00787AB7"/>
    <w:rsid w:val="007901FA"/>
    <w:rsid w:val="0079058C"/>
    <w:rsid w:val="00790D2F"/>
    <w:rsid w:val="00791114"/>
    <w:rsid w:val="007912BE"/>
    <w:rsid w:val="007916FE"/>
    <w:rsid w:val="00791876"/>
    <w:rsid w:val="00791A65"/>
    <w:rsid w:val="00792DC5"/>
    <w:rsid w:val="0079311B"/>
    <w:rsid w:val="00793EAE"/>
    <w:rsid w:val="00796291"/>
    <w:rsid w:val="00796BDB"/>
    <w:rsid w:val="007A082B"/>
    <w:rsid w:val="007A1144"/>
    <w:rsid w:val="007A1204"/>
    <w:rsid w:val="007A1349"/>
    <w:rsid w:val="007A27F0"/>
    <w:rsid w:val="007A2EAD"/>
    <w:rsid w:val="007A2EE1"/>
    <w:rsid w:val="007A4C29"/>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C7C43"/>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3D9"/>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646"/>
    <w:rsid w:val="00875722"/>
    <w:rsid w:val="00876259"/>
    <w:rsid w:val="008762EA"/>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2BD"/>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241"/>
    <w:rsid w:val="008E18EC"/>
    <w:rsid w:val="008E1B67"/>
    <w:rsid w:val="008E2DFD"/>
    <w:rsid w:val="008E32F8"/>
    <w:rsid w:val="008E371D"/>
    <w:rsid w:val="008E4BC1"/>
    <w:rsid w:val="008E4F51"/>
    <w:rsid w:val="008E5FCC"/>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8C0"/>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6906"/>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5B2E"/>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82"/>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3D5A"/>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2A06"/>
    <w:rsid w:val="009E4041"/>
    <w:rsid w:val="009E55BA"/>
    <w:rsid w:val="009E5AEC"/>
    <w:rsid w:val="009E5D09"/>
    <w:rsid w:val="009E6218"/>
    <w:rsid w:val="009E741B"/>
    <w:rsid w:val="009E7805"/>
    <w:rsid w:val="009F0F1A"/>
    <w:rsid w:val="009F165D"/>
    <w:rsid w:val="009F17CB"/>
    <w:rsid w:val="009F411B"/>
    <w:rsid w:val="009F4816"/>
    <w:rsid w:val="009F5BDB"/>
    <w:rsid w:val="00A00C4B"/>
    <w:rsid w:val="00A019B4"/>
    <w:rsid w:val="00A0211E"/>
    <w:rsid w:val="00A022FC"/>
    <w:rsid w:val="00A02ED6"/>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0A07"/>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3746A"/>
    <w:rsid w:val="00A417ED"/>
    <w:rsid w:val="00A4261E"/>
    <w:rsid w:val="00A426DC"/>
    <w:rsid w:val="00A43E87"/>
    <w:rsid w:val="00A44005"/>
    <w:rsid w:val="00A44491"/>
    <w:rsid w:val="00A44720"/>
    <w:rsid w:val="00A44B46"/>
    <w:rsid w:val="00A452B5"/>
    <w:rsid w:val="00A45D35"/>
    <w:rsid w:val="00A4683E"/>
    <w:rsid w:val="00A46B95"/>
    <w:rsid w:val="00A46D64"/>
    <w:rsid w:val="00A472ED"/>
    <w:rsid w:val="00A47DA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20BB"/>
    <w:rsid w:val="00A72F70"/>
    <w:rsid w:val="00A743A0"/>
    <w:rsid w:val="00A76600"/>
    <w:rsid w:val="00A770D7"/>
    <w:rsid w:val="00A77124"/>
    <w:rsid w:val="00A77B64"/>
    <w:rsid w:val="00A81ED4"/>
    <w:rsid w:val="00A823D4"/>
    <w:rsid w:val="00A8382F"/>
    <w:rsid w:val="00A83A54"/>
    <w:rsid w:val="00A84245"/>
    <w:rsid w:val="00A84B9C"/>
    <w:rsid w:val="00A85736"/>
    <w:rsid w:val="00A85E31"/>
    <w:rsid w:val="00A86778"/>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EED"/>
    <w:rsid w:val="00AF7AB6"/>
    <w:rsid w:val="00B005C0"/>
    <w:rsid w:val="00B00767"/>
    <w:rsid w:val="00B00C4E"/>
    <w:rsid w:val="00B01CF3"/>
    <w:rsid w:val="00B03893"/>
    <w:rsid w:val="00B03BBB"/>
    <w:rsid w:val="00B03D4D"/>
    <w:rsid w:val="00B03FAC"/>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1C8"/>
    <w:rsid w:val="00B14F4D"/>
    <w:rsid w:val="00B1518F"/>
    <w:rsid w:val="00B158E0"/>
    <w:rsid w:val="00B16412"/>
    <w:rsid w:val="00B16D5C"/>
    <w:rsid w:val="00B1722D"/>
    <w:rsid w:val="00B17C0D"/>
    <w:rsid w:val="00B2161B"/>
    <w:rsid w:val="00B226C2"/>
    <w:rsid w:val="00B22C04"/>
    <w:rsid w:val="00B22DB5"/>
    <w:rsid w:val="00B265F6"/>
    <w:rsid w:val="00B26645"/>
    <w:rsid w:val="00B26A4A"/>
    <w:rsid w:val="00B26ABF"/>
    <w:rsid w:val="00B26EEE"/>
    <w:rsid w:val="00B2728B"/>
    <w:rsid w:val="00B27B0E"/>
    <w:rsid w:val="00B304C4"/>
    <w:rsid w:val="00B30F5F"/>
    <w:rsid w:val="00B3107A"/>
    <w:rsid w:val="00B312CF"/>
    <w:rsid w:val="00B31C91"/>
    <w:rsid w:val="00B32846"/>
    <w:rsid w:val="00B32A99"/>
    <w:rsid w:val="00B3387A"/>
    <w:rsid w:val="00B3406C"/>
    <w:rsid w:val="00B3417C"/>
    <w:rsid w:val="00B34484"/>
    <w:rsid w:val="00B3452E"/>
    <w:rsid w:val="00B3492A"/>
    <w:rsid w:val="00B3738F"/>
    <w:rsid w:val="00B37408"/>
    <w:rsid w:val="00B3749E"/>
    <w:rsid w:val="00B4040A"/>
    <w:rsid w:val="00B40DFB"/>
    <w:rsid w:val="00B416C0"/>
    <w:rsid w:val="00B428AA"/>
    <w:rsid w:val="00B43033"/>
    <w:rsid w:val="00B43131"/>
    <w:rsid w:val="00B44043"/>
    <w:rsid w:val="00B45B3D"/>
    <w:rsid w:val="00B5030E"/>
    <w:rsid w:val="00B50C20"/>
    <w:rsid w:val="00B50FEC"/>
    <w:rsid w:val="00B511B5"/>
    <w:rsid w:val="00B51202"/>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67C75"/>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60B4"/>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356A"/>
    <w:rsid w:val="00B853A4"/>
    <w:rsid w:val="00B85CF1"/>
    <w:rsid w:val="00B86598"/>
    <w:rsid w:val="00B870B3"/>
    <w:rsid w:val="00B874E1"/>
    <w:rsid w:val="00B87596"/>
    <w:rsid w:val="00B900BC"/>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0EF0"/>
    <w:rsid w:val="00BC1F7D"/>
    <w:rsid w:val="00BC2089"/>
    <w:rsid w:val="00BC3897"/>
    <w:rsid w:val="00BC4E87"/>
    <w:rsid w:val="00BC4F8B"/>
    <w:rsid w:val="00BC6814"/>
    <w:rsid w:val="00BC7086"/>
    <w:rsid w:val="00BC7B18"/>
    <w:rsid w:val="00BD031C"/>
    <w:rsid w:val="00BD15C8"/>
    <w:rsid w:val="00BD1EE6"/>
    <w:rsid w:val="00BD1F1B"/>
    <w:rsid w:val="00BD2710"/>
    <w:rsid w:val="00BD2CA5"/>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BE3"/>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30DD"/>
    <w:rsid w:val="00C436F6"/>
    <w:rsid w:val="00C4399D"/>
    <w:rsid w:val="00C44195"/>
    <w:rsid w:val="00C45141"/>
    <w:rsid w:val="00C4635D"/>
    <w:rsid w:val="00C467A6"/>
    <w:rsid w:val="00C468F4"/>
    <w:rsid w:val="00C46F04"/>
    <w:rsid w:val="00C46F2E"/>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6319"/>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E2D"/>
    <w:rsid w:val="00C87997"/>
    <w:rsid w:val="00C87C09"/>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5ED9"/>
    <w:rsid w:val="00CA76ED"/>
    <w:rsid w:val="00CB0364"/>
    <w:rsid w:val="00CB0C2A"/>
    <w:rsid w:val="00CB0D80"/>
    <w:rsid w:val="00CB1610"/>
    <w:rsid w:val="00CB1EBC"/>
    <w:rsid w:val="00CB3C10"/>
    <w:rsid w:val="00CB3D5A"/>
    <w:rsid w:val="00CB41E2"/>
    <w:rsid w:val="00CB47F0"/>
    <w:rsid w:val="00CB4DFB"/>
    <w:rsid w:val="00CB5566"/>
    <w:rsid w:val="00CB5631"/>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46B"/>
    <w:rsid w:val="00CC7A14"/>
    <w:rsid w:val="00CD0271"/>
    <w:rsid w:val="00CD1D36"/>
    <w:rsid w:val="00CD3953"/>
    <w:rsid w:val="00CD3A4D"/>
    <w:rsid w:val="00CD3F3E"/>
    <w:rsid w:val="00CD4263"/>
    <w:rsid w:val="00CD45CB"/>
    <w:rsid w:val="00CD4B15"/>
    <w:rsid w:val="00CD4F72"/>
    <w:rsid w:val="00CD544B"/>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B96"/>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16F1C"/>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3EC"/>
    <w:rsid w:val="00D30865"/>
    <w:rsid w:val="00D31D59"/>
    <w:rsid w:val="00D31DBE"/>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5522"/>
    <w:rsid w:val="00D56594"/>
    <w:rsid w:val="00D57289"/>
    <w:rsid w:val="00D57C8A"/>
    <w:rsid w:val="00D601DE"/>
    <w:rsid w:val="00D60D2D"/>
    <w:rsid w:val="00D60DF3"/>
    <w:rsid w:val="00D60F50"/>
    <w:rsid w:val="00D6126F"/>
    <w:rsid w:val="00D61477"/>
    <w:rsid w:val="00D6263D"/>
    <w:rsid w:val="00D62AF0"/>
    <w:rsid w:val="00D62D79"/>
    <w:rsid w:val="00D63176"/>
    <w:rsid w:val="00D63660"/>
    <w:rsid w:val="00D63E7E"/>
    <w:rsid w:val="00D64DDA"/>
    <w:rsid w:val="00D64FFF"/>
    <w:rsid w:val="00D654FA"/>
    <w:rsid w:val="00D673B3"/>
    <w:rsid w:val="00D679D0"/>
    <w:rsid w:val="00D67D6B"/>
    <w:rsid w:val="00D67DBE"/>
    <w:rsid w:val="00D67F2F"/>
    <w:rsid w:val="00D70752"/>
    <w:rsid w:val="00D71D8F"/>
    <w:rsid w:val="00D71FD0"/>
    <w:rsid w:val="00D7254F"/>
    <w:rsid w:val="00D76522"/>
    <w:rsid w:val="00D7664F"/>
    <w:rsid w:val="00D76B5D"/>
    <w:rsid w:val="00D772A4"/>
    <w:rsid w:val="00D80F59"/>
    <w:rsid w:val="00D81FD8"/>
    <w:rsid w:val="00D84936"/>
    <w:rsid w:val="00D84C69"/>
    <w:rsid w:val="00D865E2"/>
    <w:rsid w:val="00D8666D"/>
    <w:rsid w:val="00D8725D"/>
    <w:rsid w:val="00D874E8"/>
    <w:rsid w:val="00D90588"/>
    <w:rsid w:val="00D90956"/>
    <w:rsid w:val="00D915EB"/>
    <w:rsid w:val="00D92D0B"/>
    <w:rsid w:val="00D93298"/>
    <w:rsid w:val="00D932F2"/>
    <w:rsid w:val="00D93C7A"/>
    <w:rsid w:val="00D94BB1"/>
    <w:rsid w:val="00D9504C"/>
    <w:rsid w:val="00D9518C"/>
    <w:rsid w:val="00D954CB"/>
    <w:rsid w:val="00D95C46"/>
    <w:rsid w:val="00D9609A"/>
    <w:rsid w:val="00D967CF"/>
    <w:rsid w:val="00D96F1A"/>
    <w:rsid w:val="00D9725C"/>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0F"/>
    <w:rsid w:val="00DB37A3"/>
    <w:rsid w:val="00DB3B26"/>
    <w:rsid w:val="00DB48F8"/>
    <w:rsid w:val="00DB4C00"/>
    <w:rsid w:val="00DB4E6A"/>
    <w:rsid w:val="00DB561A"/>
    <w:rsid w:val="00DB581D"/>
    <w:rsid w:val="00DB771D"/>
    <w:rsid w:val="00DB7B5E"/>
    <w:rsid w:val="00DC1594"/>
    <w:rsid w:val="00DC281B"/>
    <w:rsid w:val="00DC37D2"/>
    <w:rsid w:val="00DC384C"/>
    <w:rsid w:val="00DC3912"/>
    <w:rsid w:val="00DC3B0E"/>
    <w:rsid w:val="00DC3B5A"/>
    <w:rsid w:val="00DC3CA7"/>
    <w:rsid w:val="00DC41EE"/>
    <w:rsid w:val="00DC4564"/>
    <w:rsid w:val="00DC5E3F"/>
    <w:rsid w:val="00DC672A"/>
    <w:rsid w:val="00DC73C8"/>
    <w:rsid w:val="00DD04B7"/>
    <w:rsid w:val="00DD09C5"/>
    <w:rsid w:val="00DD0D72"/>
    <w:rsid w:val="00DD2637"/>
    <w:rsid w:val="00DD2CFF"/>
    <w:rsid w:val="00DD2D7F"/>
    <w:rsid w:val="00DD3BDE"/>
    <w:rsid w:val="00DD4420"/>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A41"/>
    <w:rsid w:val="00E0241D"/>
    <w:rsid w:val="00E034F1"/>
    <w:rsid w:val="00E0751A"/>
    <w:rsid w:val="00E07A64"/>
    <w:rsid w:val="00E1025E"/>
    <w:rsid w:val="00E1099A"/>
    <w:rsid w:val="00E1125A"/>
    <w:rsid w:val="00E12486"/>
    <w:rsid w:val="00E12DAF"/>
    <w:rsid w:val="00E13196"/>
    <w:rsid w:val="00E14DFC"/>
    <w:rsid w:val="00E15A60"/>
    <w:rsid w:val="00E16525"/>
    <w:rsid w:val="00E1736A"/>
    <w:rsid w:val="00E20368"/>
    <w:rsid w:val="00E22581"/>
    <w:rsid w:val="00E228D8"/>
    <w:rsid w:val="00E231D8"/>
    <w:rsid w:val="00E23E91"/>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4FCC"/>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126"/>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2FB"/>
    <w:rsid w:val="00E93D16"/>
    <w:rsid w:val="00E94F26"/>
    <w:rsid w:val="00E958D3"/>
    <w:rsid w:val="00E966F5"/>
    <w:rsid w:val="00E972A8"/>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392"/>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7854"/>
    <w:rsid w:val="00F302DD"/>
    <w:rsid w:val="00F30540"/>
    <w:rsid w:val="00F3164E"/>
    <w:rsid w:val="00F31978"/>
    <w:rsid w:val="00F33537"/>
    <w:rsid w:val="00F33B51"/>
    <w:rsid w:val="00F33D6C"/>
    <w:rsid w:val="00F33DBB"/>
    <w:rsid w:val="00F344FF"/>
    <w:rsid w:val="00F346C1"/>
    <w:rsid w:val="00F3507E"/>
    <w:rsid w:val="00F350C1"/>
    <w:rsid w:val="00F35786"/>
    <w:rsid w:val="00F3633C"/>
    <w:rsid w:val="00F367BA"/>
    <w:rsid w:val="00F36966"/>
    <w:rsid w:val="00F375D1"/>
    <w:rsid w:val="00F37DEF"/>
    <w:rsid w:val="00F4019F"/>
    <w:rsid w:val="00F41045"/>
    <w:rsid w:val="00F410CA"/>
    <w:rsid w:val="00F42C64"/>
    <w:rsid w:val="00F42F1B"/>
    <w:rsid w:val="00F43951"/>
    <w:rsid w:val="00F43FEB"/>
    <w:rsid w:val="00F44FC0"/>
    <w:rsid w:val="00F45281"/>
    <w:rsid w:val="00F45A45"/>
    <w:rsid w:val="00F4634B"/>
    <w:rsid w:val="00F46E9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3B"/>
    <w:rsid w:val="00F71E5B"/>
    <w:rsid w:val="00F725CA"/>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C17"/>
    <w:rsid w:val="00F86E2E"/>
    <w:rsid w:val="00F90213"/>
    <w:rsid w:val="00F90789"/>
    <w:rsid w:val="00F909BD"/>
    <w:rsid w:val="00F90B95"/>
    <w:rsid w:val="00F9228E"/>
    <w:rsid w:val="00F92DF3"/>
    <w:rsid w:val="00F94EDE"/>
    <w:rsid w:val="00F95682"/>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E60053E"/>
  <w15:docId w15:val="{8C030413-2CD1-4109-8868-599D8277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uiPriority w:val="99"/>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semiHidden/>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Mentionnonrsolue">
    <w:name w:val="Unresolved Mention"/>
    <w:basedOn w:val="Policepardfaut"/>
    <w:uiPriority w:val="99"/>
    <w:semiHidden/>
    <w:unhideWhenUsed/>
    <w:rsid w:val="001E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9774313">
      <w:bodyDiv w:val="1"/>
      <w:marLeft w:val="0"/>
      <w:marRight w:val="0"/>
      <w:marTop w:val="0"/>
      <w:marBottom w:val="0"/>
      <w:divBdr>
        <w:top w:val="none" w:sz="0" w:space="0" w:color="auto"/>
        <w:left w:val="none" w:sz="0" w:space="0" w:color="auto"/>
        <w:bottom w:val="none" w:sz="0" w:space="0" w:color="auto"/>
        <w:right w:val="none" w:sz="0" w:space="0" w:color="auto"/>
      </w:divBdr>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986873">
      <w:bodyDiv w:val="1"/>
      <w:marLeft w:val="0"/>
      <w:marRight w:val="0"/>
      <w:marTop w:val="0"/>
      <w:marBottom w:val="0"/>
      <w:divBdr>
        <w:top w:val="none" w:sz="0" w:space="0" w:color="auto"/>
        <w:left w:val="none" w:sz="0" w:space="0" w:color="auto"/>
        <w:bottom w:val="none" w:sz="0" w:space="0" w:color="auto"/>
        <w:right w:val="none" w:sz="0" w:space="0" w:color="auto"/>
      </w:divBdr>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otal-sa/PI-Replication-Tool/release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C1D20BA5F7C6245BB59E9693DC9006A" ma:contentTypeVersion="8" ma:contentTypeDescription="Crée un document." ma:contentTypeScope="" ma:versionID="d25d4fd84fbe80a18a32fef069dcda4c">
  <xsd:schema xmlns:xsd="http://www.w3.org/2001/XMLSchema" xmlns:xs="http://www.w3.org/2001/XMLSchema" xmlns:p="http://schemas.microsoft.com/office/2006/metadata/properties" xmlns:ns2="f9dec593-b39c-4edd-b4f1-797bbf61b566" xmlns:ns3="1deb94a6-f1cd-4ade-bd38-952f069e1119" targetNamespace="http://schemas.microsoft.com/office/2006/metadata/properties" ma:root="true" ma:fieldsID="6bfc197a83a5bcd9d6a7b72b5882e86d" ns2:_="" ns3:_="">
    <xsd:import namespace="f9dec593-b39c-4edd-b4f1-797bbf61b566"/>
    <xsd:import namespace="1deb94a6-f1cd-4ade-bd38-952f069e11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dec593-b39c-4edd-b4f1-797bbf61b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d7a317d-19e9-4a41-b675-f2bd41b4cab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eb94a6-f1cd-4ade-bd38-952f069e11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70eff9b-7407-43ea-945f-e359f5e7de6e}" ma:internalName="TaxCatchAll" ma:showField="CatchAllData" ma:web="1deb94a6-f1cd-4ade-bd38-952f069e11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f9dec593-b39c-4edd-b4f1-797bbf61b566">
      <Terms xmlns="http://schemas.microsoft.com/office/infopath/2007/PartnerControls"/>
    </lcf76f155ced4ddcb4097134ff3c332f>
    <TaxCatchAll xmlns="1deb94a6-f1cd-4ade-bd38-952f069e111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5664F1-99AB-4944-8C05-9A6030E2763E}">
  <ds:schemaRefs>
    <ds:schemaRef ds:uri="http://schemas.openxmlformats.org/officeDocument/2006/bibliography"/>
  </ds:schemaRefs>
</ds:datastoreItem>
</file>

<file path=customXml/itemProps2.xml><?xml version="1.0" encoding="utf-8"?>
<ds:datastoreItem xmlns:ds="http://schemas.openxmlformats.org/officeDocument/2006/customXml" ds:itemID="{302BBFFC-2269-437B-A34F-CC14BD6E1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dec593-b39c-4edd-b4f1-797bbf61b566"/>
    <ds:schemaRef ds:uri="1deb94a6-f1cd-4ade-bd38-952f069e1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2BD61-083E-4407-B41E-F6730B9E5507}">
  <ds:schemaRefs>
    <ds:schemaRef ds:uri="http://purl.org/dc/elements/1.1/"/>
    <ds:schemaRef ds:uri="http://schemas.microsoft.com/office/2006/documentManagement/types"/>
    <ds:schemaRef ds:uri="f9dec593-b39c-4edd-b4f1-797bbf61b566"/>
    <ds:schemaRef ds:uri="http://schemas.openxmlformats.org/package/2006/metadata/core-properties"/>
    <ds:schemaRef ds:uri="1deb94a6-f1cd-4ade-bd38-952f069e1119"/>
    <ds:schemaRef ds:uri="http://schemas.microsoft.com/office/infopath/2007/PartnerControls"/>
    <ds:schemaRef ds:uri="http://schemas.microsoft.com/office/2006/metadata/properties"/>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DEE6EF6C-5354-4386-A53A-E5D7851B3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677</Words>
  <Characters>3729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SIRUS</vt:lpstr>
    </vt:vector>
  </TitlesOfParts>
  <Company>Capgemini</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SIRUS</dc:title>
  <dc:subject>PAQ</dc:subject>
  <dc:creator>Christopher TAPLIN (ctaplin)</dc:creator>
  <cp:keywords>Documentation</cp:keywords>
  <dc:description/>
  <cp:lastModifiedBy>Romain CASTAGNE</cp:lastModifiedBy>
  <cp:revision>4</cp:revision>
  <cp:lastPrinted>2022-10-03T13:57:00Z</cp:lastPrinted>
  <dcterms:created xsi:type="dcterms:W3CDTF">2022-10-03T13:51:00Z</dcterms:created>
  <dcterms:modified xsi:type="dcterms:W3CDTF">2022-10-03T13:57:00Z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0x0101008C1D20BA5F7C6245BB59E9693DC9006A</vt:lpwstr>
  </property>
  <property fmtid="{D5CDD505-2E9C-101B-9397-08002B2CF9AE}" pid="5" name="_dlc_DocIdItemGuid">
    <vt:lpwstr>b440c3de-6fe3-452f-a25c-0d4c38994f66</vt:lpwstr>
  </property>
  <property fmtid="{D5CDD505-2E9C-101B-9397-08002B2CF9AE}" pid="6" name="MediaServiceImageTags">
    <vt:lpwstr/>
  </property>
  <property fmtid="{D5CDD505-2E9C-101B-9397-08002B2CF9AE}" pid="7" name="MSIP_Label_2b30ed1b-e95f-40b5-af89-828263f287a7_Enabled">
    <vt:lpwstr>true</vt:lpwstr>
  </property>
  <property fmtid="{D5CDD505-2E9C-101B-9397-08002B2CF9AE}" pid="8" name="MSIP_Label_2b30ed1b-e95f-40b5-af89-828263f287a7_SetDate">
    <vt:lpwstr>2022-07-01T13:42:53Z</vt:lpwstr>
  </property>
  <property fmtid="{D5CDD505-2E9C-101B-9397-08002B2CF9AE}" pid="9" name="MSIP_Label_2b30ed1b-e95f-40b5-af89-828263f287a7_Method">
    <vt:lpwstr>Standard</vt:lpwstr>
  </property>
  <property fmtid="{D5CDD505-2E9C-101B-9397-08002B2CF9AE}" pid="10" name="MSIP_Label_2b30ed1b-e95f-40b5-af89-828263f287a7_Name">
    <vt:lpwstr>2b30ed1b-e95f-40b5-af89-828263f287a7</vt:lpwstr>
  </property>
  <property fmtid="{D5CDD505-2E9C-101B-9397-08002B2CF9AE}" pid="11" name="MSIP_Label_2b30ed1b-e95f-40b5-af89-828263f287a7_SiteId">
    <vt:lpwstr>329e91b0-e21f-48fb-a071-456717ecc28e</vt:lpwstr>
  </property>
  <property fmtid="{D5CDD505-2E9C-101B-9397-08002B2CF9AE}" pid="12" name="MSIP_Label_2b30ed1b-e95f-40b5-af89-828263f287a7_ActionId">
    <vt:lpwstr>3f858b70-934a-4f13-8e3d-09f6586b35df</vt:lpwstr>
  </property>
  <property fmtid="{D5CDD505-2E9C-101B-9397-08002B2CF9AE}" pid="13" name="MSIP_Label_2b30ed1b-e95f-40b5-af89-828263f287a7_ContentBits">
    <vt:lpwstr>0</vt:lpwstr>
  </property>
</Properties>
</file>